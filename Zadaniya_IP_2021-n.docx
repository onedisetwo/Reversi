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81F1D" w14:textId="45F01EFE" w:rsidR="005E74B1" w:rsidRDefault="005E74B1">
      <w:pPr>
        <w:pStyle w:val="a7"/>
        <w:rPr>
          <w:sz w:val="20"/>
          <w:szCs w:val="20"/>
        </w:rPr>
      </w:pPr>
      <w:r>
        <w:rPr>
          <w:b w:val="0"/>
          <w:bCs w:val="0"/>
          <w:sz w:val="36"/>
          <w:szCs w:val="36"/>
          <w:lang w:val="en-US"/>
        </w:rPr>
        <w:t>XV</w:t>
      </w:r>
      <w:r w:rsidR="00F436CF">
        <w:rPr>
          <w:b w:val="0"/>
          <w:bCs w:val="0"/>
          <w:sz w:val="36"/>
          <w:szCs w:val="36"/>
          <w:lang w:val="en-US"/>
        </w:rPr>
        <w:t>II</w:t>
      </w:r>
      <w:r>
        <w:t xml:space="preserve"> </w:t>
      </w:r>
      <w:r w:rsidR="008933C0">
        <w:t xml:space="preserve">открытая </w:t>
      </w:r>
      <w:r>
        <w:t xml:space="preserve">заочная олимпиада </w:t>
      </w:r>
    </w:p>
    <w:p w14:paraId="4DDE6E08" w14:textId="77777777" w:rsidR="005E74B1" w:rsidRDefault="005E74B1">
      <w:pPr>
        <w:pStyle w:val="a7"/>
      </w:pPr>
      <w:r>
        <w:t xml:space="preserve"> </w:t>
      </w:r>
      <w:r>
        <w:rPr>
          <w:sz w:val="32"/>
        </w:rPr>
        <w:t>«Играем в программистов»</w:t>
      </w:r>
      <w:r>
        <w:t xml:space="preserve"> </w:t>
      </w:r>
    </w:p>
    <w:p w14:paraId="69300238" w14:textId="77777777" w:rsidR="005E74B1" w:rsidRDefault="005E74B1">
      <w:pPr>
        <w:pStyle w:val="a7"/>
        <w:rPr>
          <w:rFonts w:ascii="Tahoma" w:hAnsi="Tahoma" w:cs="Tahoma"/>
          <w:sz w:val="36"/>
        </w:rPr>
      </w:pPr>
      <w:r>
        <w:t>20</w:t>
      </w:r>
      <w:r w:rsidR="000A082F" w:rsidRPr="00BF2FE5">
        <w:t>2</w:t>
      </w:r>
      <w:r w:rsidR="00CE4F64">
        <w:t>1</w:t>
      </w:r>
      <w:r>
        <w:t>-</w:t>
      </w:r>
      <w:r w:rsidR="000A082F" w:rsidRPr="00BF2FE5">
        <w:t>2</w:t>
      </w:r>
      <w:r w:rsidR="00CE4F64">
        <w:t>2</w:t>
      </w:r>
      <w:r>
        <w:t xml:space="preserve"> учебного года</w:t>
      </w:r>
    </w:p>
    <w:p w14:paraId="71D20BF6" w14:textId="77777777" w:rsidR="005E74B1" w:rsidRPr="000A082F" w:rsidRDefault="005E74B1" w:rsidP="000A082F">
      <w:pPr>
        <w:jc w:val="center"/>
        <w:rPr>
          <w:rFonts w:ascii="Tahoma" w:hAnsi="Tahoma" w:cs="Tahoma"/>
          <w:b/>
          <w:bCs/>
          <w:i/>
          <w:iCs/>
          <w:sz w:val="36"/>
        </w:rPr>
      </w:pPr>
      <w:r>
        <w:rPr>
          <w:rFonts w:ascii="Tahoma" w:hAnsi="Tahoma" w:cs="Tahoma"/>
          <w:b/>
          <w:bCs/>
          <w:i/>
          <w:iCs/>
          <w:sz w:val="36"/>
        </w:rPr>
        <w:t>«</w:t>
      </w:r>
      <w:r w:rsidR="000A082F">
        <w:rPr>
          <w:rFonts w:ascii="Tahoma" w:hAnsi="Tahoma" w:cs="Tahoma"/>
          <w:b/>
          <w:bCs/>
          <w:i/>
          <w:iCs/>
          <w:sz w:val="36"/>
        </w:rPr>
        <w:t>Реверси</w:t>
      </w:r>
      <w:r>
        <w:rPr>
          <w:rFonts w:ascii="Tahoma" w:hAnsi="Tahoma" w:cs="Tahoma"/>
          <w:b/>
          <w:bCs/>
          <w:i/>
          <w:iCs/>
          <w:sz w:val="36"/>
        </w:rPr>
        <w:t>»</w:t>
      </w:r>
    </w:p>
    <w:p w14:paraId="2221D29B" w14:textId="77777777" w:rsidR="005E74B1" w:rsidRDefault="005E74B1">
      <w:pPr>
        <w:jc w:val="both"/>
        <w:rPr>
          <w:sz w:val="22"/>
          <w:lang w:eastAsia="ru-RU"/>
        </w:rPr>
      </w:pPr>
    </w:p>
    <w:p w14:paraId="06995011" w14:textId="77777777" w:rsidR="005E74B1" w:rsidRPr="00B42B90" w:rsidRDefault="005E74B1">
      <w:pPr>
        <w:ind w:firstLine="360"/>
        <w:jc w:val="both"/>
      </w:pPr>
      <w:r w:rsidRPr="00B42B90">
        <w:t>Уважаемые участники олимпиады!</w:t>
      </w:r>
    </w:p>
    <w:p w14:paraId="42A141CA" w14:textId="5B108FC6" w:rsidR="005E74B1" w:rsidRPr="00B42B90" w:rsidRDefault="005E74B1">
      <w:pPr>
        <w:ind w:firstLine="360"/>
        <w:jc w:val="both"/>
      </w:pPr>
      <w:r w:rsidRPr="00B42B90">
        <w:t xml:space="preserve">На этот раз все задачи объединены темой игра </w:t>
      </w:r>
      <w:r w:rsidRPr="00B42B90">
        <w:rPr>
          <w:b/>
          <w:bCs/>
        </w:rPr>
        <w:t>«</w:t>
      </w:r>
      <w:r w:rsidR="000A082F" w:rsidRPr="00B42B90">
        <w:rPr>
          <w:b/>
          <w:bCs/>
        </w:rPr>
        <w:t>Реверси</w:t>
      </w:r>
      <w:r w:rsidRPr="00B42B90">
        <w:rPr>
          <w:b/>
          <w:bCs/>
        </w:rPr>
        <w:t>»</w:t>
      </w:r>
      <w:r w:rsidRPr="00B42B90">
        <w:t xml:space="preserve">, </w:t>
      </w:r>
      <w:r w:rsidRPr="00B42B90">
        <w:rPr>
          <w:b/>
          <w:bCs/>
        </w:rPr>
        <w:t xml:space="preserve">в самом распространённом её варианте </w:t>
      </w:r>
      <w:r w:rsidR="000A082F" w:rsidRPr="00B42B90">
        <w:t>8</w:t>
      </w:r>
      <w:r w:rsidRPr="00B42B90">
        <w:t>х</w:t>
      </w:r>
      <w:r w:rsidR="000A082F" w:rsidRPr="00B42B90">
        <w:t>8</w:t>
      </w:r>
      <w:r w:rsidRPr="00B42B90">
        <w:t>. Надеемся, что каждый из вас знает эту игру и её правила. Тем не менее, перед началом работы над задачами советую ознакомиться с ними (</w:t>
      </w:r>
      <w:r w:rsidR="000A082F" w:rsidRPr="00B42B90">
        <w:rPr>
          <w:color w:val="0000FF"/>
        </w:rPr>
        <w:t>https://ru.wikipedia.org/wiki/Реверси</w:t>
      </w:r>
      <w:r w:rsidR="000A082F" w:rsidRPr="00B42B90">
        <w:t>)</w:t>
      </w:r>
      <w:r w:rsidR="00C4626F">
        <w:t>.</w:t>
      </w:r>
    </w:p>
    <w:p w14:paraId="3F65C344" w14:textId="6669FFE7" w:rsidR="005E74B1" w:rsidRPr="00B42B90" w:rsidRDefault="000A082F" w:rsidP="00662518">
      <w:pPr>
        <w:ind w:firstLine="360"/>
        <w:jc w:val="both"/>
      </w:pPr>
      <w:r w:rsidRPr="00B42B90">
        <w:t xml:space="preserve">Напомним, что игровое поле практически такое же, как и в шахматах, только поля не имеют цвета. Обозначение полей точно такое же, как и в шахматах, колонка обозначается заглавной латинской буквой, а строка – числом. Например, </w:t>
      </w:r>
      <w:r w:rsidRPr="00C4626F">
        <w:rPr>
          <w:rFonts w:ascii="Lucida Console" w:hAnsi="Lucida Console"/>
          <w:lang w:val="en-US"/>
        </w:rPr>
        <w:t>F</w:t>
      </w:r>
      <w:r w:rsidRPr="00C4626F">
        <w:rPr>
          <w:rFonts w:ascii="Lucida Console" w:hAnsi="Lucida Console"/>
        </w:rPr>
        <w:t>3</w:t>
      </w:r>
      <w:r w:rsidRPr="00B42B90">
        <w:t>. После буквы пробела нет! Строки нумеруются снизу наверх.</w:t>
      </w:r>
    </w:p>
    <w:p w14:paraId="3E00DC39" w14:textId="77777777" w:rsidR="005E74B1" w:rsidRDefault="005E74B1">
      <w:pPr>
        <w:ind w:firstLine="360"/>
        <w:jc w:val="both"/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29"/>
        <w:gridCol w:w="425"/>
        <w:gridCol w:w="425"/>
        <w:gridCol w:w="425"/>
        <w:gridCol w:w="425"/>
        <w:gridCol w:w="425"/>
        <w:gridCol w:w="423"/>
        <w:gridCol w:w="425"/>
        <w:gridCol w:w="425"/>
      </w:tblGrid>
      <w:tr w:rsidR="004F7DF6" w14:paraId="0FFF6E90" w14:textId="77777777" w:rsidTr="000D10CE">
        <w:tc>
          <w:tcPr>
            <w:tcW w:w="429" w:type="dxa"/>
            <w:tcBorders>
              <w:right w:val="single" w:sz="12" w:space="0" w:color="000000"/>
            </w:tcBorders>
            <w:shd w:val="clear" w:color="auto" w:fill="auto"/>
          </w:tcPr>
          <w:p w14:paraId="420D4C5A" w14:textId="77777777" w:rsidR="004F7DF6" w:rsidRPr="001F0B9A" w:rsidRDefault="004F7DF6">
            <w:pPr>
              <w:pStyle w:val="af0"/>
              <w:jc w:val="center"/>
              <w:rPr>
                <w:rFonts w:ascii="Lucida Console" w:hAnsi="Lucida Console"/>
              </w:rPr>
            </w:pPr>
            <w:r w:rsidRPr="001F0B9A">
              <w:rPr>
                <w:rFonts w:ascii="Lucida Console" w:hAnsi="Lucida Console"/>
              </w:rPr>
              <w:t>8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336E3C7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CCFCEB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20FA2FB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EC4854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F9FB3DB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C39D6A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77AE8F1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1471BBA" w14:textId="77777777" w:rsidR="004F7DF6" w:rsidRDefault="004F7DF6">
            <w:pPr>
              <w:pStyle w:val="af0"/>
              <w:snapToGrid w:val="0"/>
              <w:jc w:val="center"/>
            </w:pPr>
          </w:p>
        </w:tc>
      </w:tr>
      <w:tr w:rsidR="004F7DF6" w14:paraId="3412F5C9" w14:textId="77777777" w:rsidTr="000D10CE">
        <w:tc>
          <w:tcPr>
            <w:tcW w:w="429" w:type="dxa"/>
            <w:tcBorders>
              <w:right w:val="single" w:sz="12" w:space="0" w:color="000000"/>
            </w:tcBorders>
            <w:shd w:val="clear" w:color="auto" w:fill="auto"/>
          </w:tcPr>
          <w:p w14:paraId="5541426F" w14:textId="77777777" w:rsidR="004F7DF6" w:rsidRPr="001F0B9A" w:rsidRDefault="004F7DF6">
            <w:pPr>
              <w:pStyle w:val="af0"/>
              <w:jc w:val="center"/>
              <w:rPr>
                <w:rFonts w:ascii="Lucida Console" w:hAnsi="Lucida Console"/>
              </w:rPr>
            </w:pPr>
            <w:r w:rsidRPr="001F0B9A">
              <w:rPr>
                <w:rFonts w:ascii="Lucida Console" w:hAnsi="Lucida Console"/>
              </w:rPr>
              <w:t>7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39E7809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16FD7B3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AB2AD1E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3A82F7E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32B537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25EBA8C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277635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FEEB7ED" w14:textId="77777777" w:rsidR="004F7DF6" w:rsidRDefault="004F7DF6">
            <w:pPr>
              <w:pStyle w:val="af0"/>
              <w:snapToGrid w:val="0"/>
              <w:jc w:val="center"/>
            </w:pPr>
          </w:p>
        </w:tc>
      </w:tr>
      <w:tr w:rsidR="004F7DF6" w14:paraId="6F02F0A3" w14:textId="77777777" w:rsidTr="000D10CE">
        <w:tc>
          <w:tcPr>
            <w:tcW w:w="429" w:type="dxa"/>
            <w:tcBorders>
              <w:right w:val="single" w:sz="12" w:space="0" w:color="000000"/>
            </w:tcBorders>
            <w:shd w:val="clear" w:color="auto" w:fill="auto"/>
          </w:tcPr>
          <w:p w14:paraId="566BEF11" w14:textId="77777777" w:rsidR="004F7DF6" w:rsidRPr="001F0B9A" w:rsidRDefault="004F7DF6">
            <w:pPr>
              <w:pStyle w:val="af0"/>
              <w:jc w:val="center"/>
              <w:rPr>
                <w:rFonts w:ascii="Lucida Console" w:hAnsi="Lucida Console"/>
              </w:rPr>
            </w:pPr>
            <w:r w:rsidRPr="001F0B9A">
              <w:rPr>
                <w:rFonts w:ascii="Lucida Console" w:hAnsi="Lucida Console"/>
              </w:rPr>
              <w:t>6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BF5138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79B965B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6E3DFB3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F09AA2C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0D23327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01187D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4154B87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FFF44E6" w14:textId="77777777" w:rsidR="004F7DF6" w:rsidRDefault="004F7DF6">
            <w:pPr>
              <w:pStyle w:val="af0"/>
              <w:snapToGrid w:val="0"/>
              <w:jc w:val="center"/>
            </w:pPr>
          </w:p>
        </w:tc>
      </w:tr>
      <w:tr w:rsidR="004F7DF6" w14:paraId="202B3A45" w14:textId="77777777" w:rsidTr="000D10CE">
        <w:tc>
          <w:tcPr>
            <w:tcW w:w="429" w:type="dxa"/>
            <w:tcBorders>
              <w:right w:val="single" w:sz="12" w:space="0" w:color="000000"/>
            </w:tcBorders>
            <w:shd w:val="clear" w:color="auto" w:fill="auto"/>
          </w:tcPr>
          <w:p w14:paraId="5ED6892F" w14:textId="77777777" w:rsidR="004F7DF6" w:rsidRPr="001F0B9A" w:rsidRDefault="004F7DF6">
            <w:pPr>
              <w:pStyle w:val="af0"/>
              <w:jc w:val="center"/>
              <w:rPr>
                <w:rFonts w:ascii="Lucida Console" w:hAnsi="Lucida Console"/>
              </w:rPr>
            </w:pPr>
            <w:r w:rsidRPr="001F0B9A">
              <w:rPr>
                <w:rFonts w:ascii="Lucida Console" w:hAnsi="Lucida Console"/>
              </w:rPr>
              <w:t>5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759C689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A225646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254B9D6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76A0AB3" w14:textId="77777777" w:rsidR="004F7DF6" w:rsidRDefault="004F7DF6">
            <w:pPr>
              <w:pStyle w:val="af0"/>
              <w:snapToGrid w:val="0"/>
              <w:jc w:val="center"/>
              <w:rPr>
                <w:shd w:val="clear" w:color="auto" w:fill="CCFFCC"/>
              </w:rPr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A296B91" w14:textId="77777777" w:rsidR="004F7DF6" w:rsidRDefault="004F7DF6">
            <w:pPr>
              <w:pStyle w:val="af0"/>
              <w:snapToGrid w:val="0"/>
              <w:jc w:val="center"/>
              <w:rPr>
                <w:shd w:val="clear" w:color="auto" w:fill="CCFFCC"/>
              </w:rPr>
            </w:pP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2105ACA" w14:textId="77777777" w:rsidR="004F7DF6" w:rsidRDefault="004F7DF6">
            <w:pPr>
              <w:pStyle w:val="af0"/>
              <w:snapToGrid w:val="0"/>
              <w:jc w:val="center"/>
              <w:rPr>
                <w:shd w:val="clear" w:color="auto" w:fill="CCFFCC"/>
              </w:rPr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877CB4E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6BF3398" w14:textId="77777777" w:rsidR="004F7DF6" w:rsidRDefault="004F7DF6">
            <w:pPr>
              <w:pStyle w:val="af0"/>
              <w:snapToGrid w:val="0"/>
              <w:jc w:val="center"/>
            </w:pPr>
          </w:p>
        </w:tc>
      </w:tr>
      <w:tr w:rsidR="004F7DF6" w14:paraId="7941198D" w14:textId="77777777" w:rsidTr="000D10CE">
        <w:tc>
          <w:tcPr>
            <w:tcW w:w="429" w:type="dxa"/>
            <w:tcBorders>
              <w:right w:val="single" w:sz="12" w:space="0" w:color="000000"/>
            </w:tcBorders>
            <w:shd w:val="clear" w:color="auto" w:fill="auto"/>
          </w:tcPr>
          <w:p w14:paraId="356719D8" w14:textId="77777777" w:rsidR="004F7DF6" w:rsidRPr="001F0B9A" w:rsidRDefault="004F7DF6">
            <w:pPr>
              <w:pStyle w:val="af0"/>
              <w:jc w:val="center"/>
              <w:rPr>
                <w:rFonts w:ascii="Lucida Console" w:hAnsi="Lucida Console"/>
              </w:rPr>
            </w:pPr>
            <w:r w:rsidRPr="001F0B9A">
              <w:rPr>
                <w:rFonts w:ascii="Lucida Console" w:hAnsi="Lucida Console"/>
              </w:rPr>
              <w:t>4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F5756D3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4AAB0F2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531B05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6403FE5" w14:textId="77777777" w:rsidR="004F7DF6" w:rsidRDefault="004F7DF6">
            <w:pPr>
              <w:pStyle w:val="af0"/>
              <w:snapToGrid w:val="0"/>
              <w:jc w:val="center"/>
              <w:rPr>
                <w:shd w:val="clear" w:color="auto" w:fill="CCFFCC"/>
              </w:rPr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9E00D10" w14:textId="77777777" w:rsidR="004F7DF6" w:rsidRDefault="004F7DF6">
            <w:pPr>
              <w:pStyle w:val="af0"/>
              <w:snapToGrid w:val="0"/>
              <w:jc w:val="center"/>
              <w:rPr>
                <w:shd w:val="clear" w:color="auto" w:fill="CCFFCC"/>
              </w:rPr>
            </w:pP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361D342" w14:textId="77777777" w:rsidR="004F7DF6" w:rsidRDefault="004F7DF6">
            <w:pPr>
              <w:pStyle w:val="af0"/>
              <w:snapToGrid w:val="0"/>
              <w:jc w:val="center"/>
              <w:rPr>
                <w:shd w:val="clear" w:color="auto" w:fill="CCFFCC"/>
              </w:rPr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AF290E1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6ACABA2" w14:textId="77777777" w:rsidR="004F7DF6" w:rsidRDefault="004F7DF6">
            <w:pPr>
              <w:pStyle w:val="af0"/>
              <w:snapToGrid w:val="0"/>
              <w:jc w:val="center"/>
            </w:pPr>
          </w:p>
        </w:tc>
      </w:tr>
      <w:tr w:rsidR="004F7DF6" w14:paraId="07385B1C" w14:textId="77777777" w:rsidTr="000D10CE">
        <w:tc>
          <w:tcPr>
            <w:tcW w:w="429" w:type="dxa"/>
            <w:tcBorders>
              <w:right w:val="single" w:sz="12" w:space="0" w:color="000000"/>
            </w:tcBorders>
            <w:shd w:val="clear" w:color="auto" w:fill="auto"/>
          </w:tcPr>
          <w:p w14:paraId="517E1CCC" w14:textId="77777777" w:rsidR="004F7DF6" w:rsidRPr="001F0B9A" w:rsidRDefault="004F7DF6">
            <w:pPr>
              <w:pStyle w:val="af0"/>
              <w:jc w:val="center"/>
              <w:rPr>
                <w:rFonts w:ascii="Lucida Console" w:hAnsi="Lucida Console"/>
              </w:rPr>
            </w:pPr>
            <w:r w:rsidRPr="001F0B9A">
              <w:rPr>
                <w:rFonts w:ascii="Lucida Console" w:hAnsi="Lucida Console"/>
              </w:rPr>
              <w:t>3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E23B192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A602AB8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53B847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4D130B1" w14:textId="77777777" w:rsidR="004F7DF6" w:rsidRDefault="004F7DF6">
            <w:pPr>
              <w:pStyle w:val="af0"/>
              <w:snapToGrid w:val="0"/>
              <w:jc w:val="center"/>
              <w:rPr>
                <w:shd w:val="clear" w:color="auto" w:fill="CCFFCC"/>
              </w:rPr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845D947" w14:textId="77777777" w:rsidR="004F7DF6" w:rsidRDefault="004F7DF6">
            <w:pPr>
              <w:pStyle w:val="af0"/>
              <w:snapToGrid w:val="0"/>
              <w:jc w:val="center"/>
              <w:rPr>
                <w:shd w:val="clear" w:color="auto" w:fill="CCFFCC"/>
              </w:rPr>
            </w:pP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AAD76F9" w14:textId="77777777" w:rsidR="004F7DF6" w:rsidRDefault="004F7DF6">
            <w:pPr>
              <w:pStyle w:val="af0"/>
              <w:snapToGrid w:val="0"/>
              <w:jc w:val="center"/>
              <w:rPr>
                <w:shd w:val="clear" w:color="auto" w:fill="CCFFCC"/>
              </w:rPr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BBA03CD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A30A50B" w14:textId="77777777" w:rsidR="004F7DF6" w:rsidRDefault="004F7DF6">
            <w:pPr>
              <w:pStyle w:val="af0"/>
              <w:snapToGrid w:val="0"/>
              <w:jc w:val="center"/>
            </w:pPr>
          </w:p>
        </w:tc>
      </w:tr>
      <w:tr w:rsidR="004F7DF6" w14:paraId="23814728" w14:textId="77777777" w:rsidTr="000D10CE">
        <w:tc>
          <w:tcPr>
            <w:tcW w:w="429" w:type="dxa"/>
            <w:tcBorders>
              <w:right w:val="single" w:sz="12" w:space="0" w:color="000000"/>
            </w:tcBorders>
            <w:shd w:val="clear" w:color="auto" w:fill="auto"/>
          </w:tcPr>
          <w:p w14:paraId="180BF8EC" w14:textId="77777777" w:rsidR="004F7DF6" w:rsidRPr="001F0B9A" w:rsidRDefault="004F7DF6">
            <w:pPr>
              <w:pStyle w:val="af0"/>
              <w:jc w:val="center"/>
              <w:rPr>
                <w:rFonts w:ascii="Lucida Console" w:hAnsi="Lucida Console"/>
              </w:rPr>
            </w:pPr>
            <w:r w:rsidRPr="001F0B9A">
              <w:rPr>
                <w:rFonts w:ascii="Lucida Console" w:hAnsi="Lucida Console"/>
              </w:rPr>
              <w:t>2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1E592E9B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E5DC4FA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E5A8E66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15C842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B04059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5A19544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2E810B8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BD63378" w14:textId="77777777" w:rsidR="004F7DF6" w:rsidRDefault="004F7DF6">
            <w:pPr>
              <w:pStyle w:val="af0"/>
              <w:snapToGrid w:val="0"/>
              <w:jc w:val="center"/>
            </w:pPr>
          </w:p>
        </w:tc>
      </w:tr>
      <w:tr w:rsidR="004F7DF6" w14:paraId="05EED290" w14:textId="77777777" w:rsidTr="000D10CE">
        <w:tc>
          <w:tcPr>
            <w:tcW w:w="429" w:type="dxa"/>
            <w:tcBorders>
              <w:right w:val="single" w:sz="12" w:space="0" w:color="000000"/>
            </w:tcBorders>
            <w:shd w:val="clear" w:color="auto" w:fill="auto"/>
          </w:tcPr>
          <w:p w14:paraId="319384BA" w14:textId="77777777" w:rsidR="004F7DF6" w:rsidRPr="001F0B9A" w:rsidRDefault="004F7DF6">
            <w:pPr>
              <w:pStyle w:val="af0"/>
              <w:jc w:val="center"/>
              <w:rPr>
                <w:rFonts w:ascii="Lucida Console" w:hAnsi="Lucida Console"/>
              </w:rPr>
            </w:pPr>
            <w:r w:rsidRPr="001F0B9A">
              <w:rPr>
                <w:rFonts w:ascii="Lucida Console" w:hAnsi="Lucida Console"/>
              </w:rPr>
              <w:t>1</w:t>
            </w: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579A15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2BEC82E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C128185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CFFD256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D35135F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834ED2A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17B534D" w14:textId="77777777" w:rsidR="004F7DF6" w:rsidRDefault="004F7DF6">
            <w:pPr>
              <w:pStyle w:val="af0"/>
              <w:snapToGrid w:val="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3379229" w14:textId="77777777" w:rsidR="004F7DF6" w:rsidRDefault="004F7DF6">
            <w:pPr>
              <w:pStyle w:val="af0"/>
              <w:snapToGrid w:val="0"/>
              <w:jc w:val="center"/>
            </w:pPr>
          </w:p>
        </w:tc>
      </w:tr>
      <w:tr w:rsidR="005F76A4" w14:paraId="36CA0ADE" w14:textId="77777777" w:rsidTr="000D10CE">
        <w:tc>
          <w:tcPr>
            <w:tcW w:w="429" w:type="dxa"/>
            <w:shd w:val="clear" w:color="auto" w:fill="auto"/>
          </w:tcPr>
          <w:p w14:paraId="3610A379" w14:textId="77777777" w:rsidR="005F76A4" w:rsidRDefault="005F76A4">
            <w:pPr>
              <w:pStyle w:val="af0"/>
              <w:jc w:val="center"/>
            </w:pPr>
          </w:p>
        </w:tc>
        <w:tc>
          <w:tcPr>
            <w:tcW w:w="425" w:type="dxa"/>
            <w:tcBorders>
              <w:top w:val="single" w:sz="12" w:space="0" w:color="000000"/>
            </w:tcBorders>
            <w:shd w:val="clear" w:color="auto" w:fill="auto"/>
          </w:tcPr>
          <w:p w14:paraId="375C3C87" w14:textId="77777777" w:rsidR="005F76A4" w:rsidRPr="001F0B9A" w:rsidRDefault="000D10CE">
            <w:pPr>
              <w:pStyle w:val="af0"/>
              <w:snapToGrid w:val="0"/>
              <w:jc w:val="center"/>
              <w:rPr>
                <w:rFonts w:ascii="Lucida Console" w:hAnsi="Lucida Console"/>
                <w:lang w:val="en-US"/>
              </w:rPr>
            </w:pPr>
            <w:r w:rsidRPr="001F0B9A">
              <w:rPr>
                <w:rFonts w:ascii="Lucida Console" w:hAnsi="Lucida Console"/>
                <w:lang w:val="en-US"/>
              </w:rPr>
              <w:t>A</w:t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val="clear" w:color="auto" w:fill="auto"/>
          </w:tcPr>
          <w:p w14:paraId="688AE0F4" w14:textId="77777777" w:rsidR="005F76A4" w:rsidRPr="001F0B9A" w:rsidRDefault="000D10CE">
            <w:pPr>
              <w:pStyle w:val="af0"/>
              <w:snapToGrid w:val="0"/>
              <w:jc w:val="center"/>
              <w:rPr>
                <w:rFonts w:ascii="Lucida Console" w:hAnsi="Lucida Console"/>
                <w:lang w:val="en-US"/>
              </w:rPr>
            </w:pPr>
            <w:r w:rsidRPr="001F0B9A">
              <w:rPr>
                <w:rFonts w:ascii="Lucida Console" w:hAnsi="Lucida Console"/>
                <w:lang w:val="en-US"/>
              </w:rPr>
              <w:t>B</w:t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val="clear" w:color="auto" w:fill="auto"/>
          </w:tcPr>
          <w:p w14:paraId="32E4EFA5" w14:textId="77777777" w:rsidR="005F76A4" w:rsidRPr="001F0B9A" w:rsidRDefault="000D10CE">
            <w:pPr>
              <w:pStyle w:val="af0"/>
              <w:snapToGrid w:val="0"/>
              <w:jc w:val="center"/>
              <w:rPr>
                <w:rFonts w:ascii="Lucida Console" w:hAnsi="Lucida Console"/>
                <w:lang w:val="en-US"/>
              </w:rPr>
            </w:pPr>
            <w:r w:rsidRPr="001F0B9A">
              <w:rPr>
                <w:rFonts w:ascii="Lucida Console" w:hAnsi="Lucida Console"/>
                <w:lang w:val="en-US"/>
              </w:rPr>
              <w:t>C</w:t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val="clear" w:color="auto" w:fill="auto"/>
          </w:tcPr>
          <w:p w14:paraId="13CA6236" w14:textId="77777777" w:rsidR="005F76A4" w:rsidRPr="001F0B9A" w:rsidRDefault="000D10CE">
            <w:pPr>
              <w:pStyle w:val="af0"/>
              <w:snapToGrid w:val="0"/>
              <w:jc w:val="center"/>
              <w:rPr>
                <w:rFonts w:ascii="Lucida Console" w:hAnsi="Lucida Console"/>
                <w:lang w:val="en-US"/>
              </w:rPr>
            </w:pPr>
            <w:r w:rsidRPr="001F0B9A">
              <w:rPr>
                <w:rFonts w:ascii="Lucida Console" w:hAnsi="Lucida Console"/>
                <w:lang w:val="en-US"/>
              </w:rPr>
              <w:t>D</w:t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val="clear" w:color="auto" w:fill="auto"/>
          </w:tcPr>
          <w:p w14:paraId="56268037" w14:textId="77777777" w:rsidR="005F76A4" w:rsidRPr="001F0B9A" w:rsidRDefault="000D10CE">
            <w:pPr>
              <w:pStyle w:val="af0"/>
              <w:snapToGrid w:val="0"/>
              <w:jc w:val="center"/>
              <w:rPr>
                <w:rFonts w:ascii="Lucida Console" w:hAnsi="Lucida Console"/>
                <w:lang w:val="en-US"/>
              </w:rPr>
            </w:pPr>
            <w:r w:rsidRPr="001F0B9A">
              <w:rPr>
                <w:rFonts w:ascii="Lucida Console" w:hAnsi="Lucida Console"/>
                <w:lang w:val="en-US"/>
              </w:rPr>
              <w:t>E</w:t>
            </w:r>
          </w:p>
        </w:tc>
        <w:tc>
          <w:tcPr>
            <w:tcW w:w="423" w:type="dxa"/>
            <w:tcBorders>
              <w:top w:val="single" w:sz="12" w:space="0" w:color="000000"/>
            </w:tcBorders>
            <w:shd w:val="clear" w:color="auto" w:fill="auto"/>
          </w:tcPr>
          <w:p w14:paraId="1E11AC94" w14:textId="77777777" w:rsidR="005F76A4" w:rsidRPr="001F0B9A" w:rsidRDefault="000D10CE">
            <w:pPr>
              <w:pStyle w:val="af0"/>
              <w:snapToGrid w:val="0"/>
              <w:jc w:val="center"/>
              <w:rPr>
                <w:rFonts w:ascii="Lucida Console" w:hAnsi="Lucida Console"/>
                <w:lang w:val="en-US"/>
              </w:rPr>
            </w:pPr>
            <w:r w:rsidRPr="001F0B9A">
              <w:rPr>
                <w:rFonts w:ascii="Lucida Console" w:hAnsi="Lucida Console"/>
                <w:lang w:val="en-US"/>
              </w:rPr>
              <w:t>F</w:t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val="clear" w:color="auto" w:fill="auto"/>
          </w:tcPr>
          <w:p w14:paraId="27166124" w14:textId="77777777" w:rsidR="005F76A4" w:rsidRPr="001F0B9A" w:rsidRDefault="000D10CE">
            <w:pPr>
              <w:pStyle w:val="af0"/>
              <w:snapToGrid w:val="0"/>
              <w:jc w:val="center"/>
              <w:rPr>
                <w:rFonts w:ascii="Lucida Console" w:hAnsi="Lucida Console"/>
                <w:lang w:val="en-US"/>
              </w:rPr>
            </w:pPr>
            <w:r w:rsidRPr="001F0B9A">
              <w:rPr>
                <w:rFonts w:ascii="Lucida Console" w:hAnsi="Lucida Console"/>
                <w:lang w:val="en-US"/>
              </w:rPr>
              <w:t>G</w:t>
            </w:r>
          </w:p>
        </w:tc>
        <w:tc>
          <w:tcPr>
            <w:tcW w:w="425" w:type="dxa"/>
            <w:tcBorders>
              <w:top w:val="single" w:sz="12" w:space="0" w:color="000000"/>
            </w:tcBorders>
            <w:shd w:val="clear" w:color="auto" w:fill="auto"/>
          </w:tcPr>
          <w:p w14:paraId="20995E79" w14:textId="77777777" w:rsidR="005F76A4" w:rsidRPr="001F0B9A" w:rsidRDefault="000D10CE">
            <w:pPr>
              <w:pStyle w:val="af0"/>
              <w:snapToGrid w:val="0"/>
              <w:jc w:val="center"/>
              <w:rPr>
                <w:rFonts w:ascii="Lucida Console" w:hAnsi="Lucida Console"/>
                <w:lang w:val="en-US"/>
              </w:rPr>
            </w:pPr>
            <w:r w:rsidRPr="001F0B9A">
              <w:rPr>
                <w:rFonts w:ascii="Lucida Console" w:hAnsi="Lucida Console"/>
                <w:lang w:val="en-US"/>
              </w:rPr>
              <w:t>H</w:t>
            </w:r>
          </w:p>
        </w:tc>
      </w:tr>
    </w:tbl>
    <w:p w14:paraId="000FC85C" w14:textId="77777777" w:rsidR="005E74B1" w:rsidRDefault="005E74B1">
      <w:pPr>
        <w:ind w:firstLine="360"/>
        <w:jc w:val="both"/>
        <w:rPr>
          <w:sz w:val="10"/>
          <w:szCs w:val="10"/>
        </w:rPr>
      </w:pPr>
    </w:p>
    <w:p w14:paraId="78861F80" w14:textId="77777777" w:rsidR="005E74B1" w:rsidRDefault="005E74B1">
      <w:pPr>
        <w:ind w:firstLine="360"/>
        <w:jc w:val="both"/>
        <w:rPr>
          <w:b/>
          <w:i/>
          <w:sz w:val="10"/>
          <w:szCs w:val="10"/>
        </w:rPr>
      </w:pPr>
      <w:r>
        <w:rPr>
          <w:b/>
          <w:i/>
        </w:rPr>
        <w:t>Уважаемые участники, с особой тщательностью прочтите нижеследующую информацию!</w:t>
      </w:r>
    </w:p>
    <w:p w14:paraId="4C73668A" w14:textId="77777777" w:rsidR="005E74B1" w:rsidRDefault="005E74B1">
      <w:pPr>
        <w:jc w:val="center"/>
        <w:rPr>
          <w:b/>
          <w:i/>
          <w:sz w:val="10"/>
          <w:szCs w:val="10"/>
        </w:rPr>
      </w:pPr>
    </w:p>
    <w:p w14:paraId="0231991F" w14:textId="77777777" w:rsidR="005E74B1" w:rsidRDefault="005E74B1">
      <w:pPr>
        <w:jc w:val="center"/>
        <w:rPr>
          <w:sz w:val="10"/>
          <w:szCs w:val="10"/>
        </w:rPr>
      </w:pPr>
      <w:r>
        <w:rPr>
          <w:b/>
          <w:i/>
          <w:sz w:val="32"/>
          <w:szCs w:val="32"/>
        </w:rPr>
        <w:t>Система обозначений</w:t>
      </w:r>
    </w:p>
    <w:p w14:paraId="43CBFDB3" w14:textId="77777777" w:rsidR="005E74B1" w:rsidRDefault="005E74B1">
      <w:pPr>
        <w:ind w:firstLine="360"/>
        <w:jc w:val="both"/>
        <w:rPr>
          <w:sz w:val="10"/>
          <w:szCs w:val="10"/>
        </w:rPr>
      </w:pPr>
    </w:p>
    <w:p w14:paraId="03D081CB" w14:textId="77777777" w:rsidR="005E74B1" w:rsidRPr="00B42B90" w:rsidRDefault="005E74B1" w:rsidP="007475FB">
      <w:pPr>
        <w:numPr>
          <w:ilvl w:val="0"/>
          <w:numId w:val="4"/>
        </w:numPr>
        <w:jc w:val="both"/>
      </w:pPr>
      <w:r w:rsidRPr="00B42B90">
        <w:rPr>
          <w:b/>
          <w:i/>
        </w:rPr>
        <w:t>Текущее положение</w:t>
      </w:r>
      <w:r w:rsidRPr="00B42B90">
        <w:t xml:space="preserve"> задаётся следующим образом:</w:t>
      </w:r>
      <w:r w:rsidR="007475FB" w:rsidRPr="00B42B90">
        <w:t xml:space="preserve"> </w:t>
      </w:r>
      <w:r w:rsidR="007475FB" w:rsidRPr="00C4626F">
        <w:rPr>
          <w:b/>
        </w:rPr>
        <w:t>во</w:t>
      </w:r>
      <w:r w:rsidR="001361DF" w:rsidRPr="00C4626F">
        <w:rPr>
          <w:b/>
        </w:rPr>
        <w:t>-</w:t>
      </w:r>
      <w:r w:rsidR="007475FB" w:rsidRPr="00C4626F">
        <w:rPr>
          <w:b/>
        </w:rPr>
        <w:t>первых</w:t>
      </w:r>
      <w:r w:rsidR="007475FB" w:rsidRPr="00B42B90">
        <w:t xml:space="preserve">, задаётся расположение фишек на доске. </w:t>
      </w:r>
      <w:r w:rsidR="007475FB" w:rsidRPr="00C4626F">
        <w:rPr>
          <w:b/>
        </w:rPr>
        <w:t>Во-вторых</w:t>
      </w:r>
      <w:r w:rsidR="007475FB" w:rsidRPr="00B42B90">
        <w:t xml:space="preserve">, задаётся </w:t>
      </w:r>
      <w:r w:rsidR="000F5FF6" w:rsidRPr="00B42B90">
        <w:t>номер игрока, сделавшего последний хо</w:t>
      </w:r>
      <w:r w:rsidR="00501720" w:rsidRPr="00B42B90">
        <w:t>д (</w:t>
      </w:r>
      <w:r w:rsidR="00501720" w:rsidRPr="00C4626F">
        <w:rPr>
          <w:rFonts w:ascii="Lucida Console" w:hAnsi="Lucida Console"/>
        </w:rPr>
        <w:t>1</w:t>
      </w:r>
      <w:r w:rsidR="00501720" w:rsidRPr="00B42B90">
        <w:t xml:space="preserve"> – ход первого игрока, </w:t>
      </w:r>
      <w:r w:rsidR="00501720" w:rsidRPr="00C4626F">
        <w:rPr>
          <w:rFonts w:ascii="Lucida Console" w:hAnsi="Lucida Console"/>
        </w:rPr>
        <w:t>2</w:t>
      </w:r>
      <w:r w:rsidR="00501720" w:rsidRPr="00B42B90">
        <w:t xml:space="preserve"> – второго)</w:t>
      </w:r>
      <w:r w:rsidR="005528D2" w:rsidRPr="00B42B90">
        <w:t xml:space="preserve">, при этом в начальном положении задаётся </w:t>
      </w:r>
      <w:r w:rsidR="005528D2" w:rsidRPr="00C4626F">
        <w:rPr>
          <w:rFonts w:ascii="Lucida Console" w:hAnsi="Lucida Console"/>
        </w:rPr>
        <w:t>2</w:t>
      </w:r>
      <w:r w:rsidR="005528D2" w:rsidRPr="00B42B90">
        <w:t>.</w:t>
      </w:r>
    </w:p>
    <w:p w14:paraId="710FF0FB" w14:textId="77777777" w:rsidR="00FA5B76" w:rsidRDefault="00FA5B76" w:rsidP="00FA5B76">
      <w:pPr>
        <w:ind w:left="720"/>
        <w:jc w:val="both"/>
        <w:rPr>
          <w:b/>
          <w:i/>
          <w:sz w:val="10"/>
          <w:szCs w:val="10"/>
        </w:rPr>
      </w:pPr>
    </w:p>
    <w:tbl>
      <w:tblPr>
        <w:tblW w:w="0" w:type="auto"/>
        <w:tblInd w:w="153" w:type="dxa"/>
        <w:tblLayout w:type="fixed"/>
        <w:tblLook w:val="0000" w:firstRow="0" w:lastRow="0" w:firstColumn="0" w:lastColumn="0" w:noHBand="0" w:noVBand="0"/>
      </w:tblPr>
      <w:tblGrid>
        <w:gridCol w:w="4764"/>
        <w:gridCol w:w="2040"/>
        <w:gridCol w:w="2412"/>
      </w:tblGrid>
      <w:tr w:rsidR="00FA5B76" w14:paraId="5693D6F6" w14:textId="77777777" w:rsidTr="00EA28B4">
        <w:tc>
          <w:tcPr>
            <w:tcW w:w="4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CBBC8" w14:textId="77777777" w:rsidR="00FA5B76" w:rsidRPr="00B42B90" w:rsidRDefault="00FA5B76" w:rsidP="00EA28B4">
            <w:pPr>
              <w:snapToGrid w:val="0"/>
              <w:ind w:firstLine="432"/>
              <w:jc w:val="both"/>
            </w:pPr>
            <w:r w:rsidRPr="00B42B90">
              <w:t>Положение задаётся 8-ю строками. В каждой строке по 8 цифр (</w:t>
            </w:r>
            <w:r w:rsidRPr="00C4626F">
              <w:rPr>
                <w:rFonts w:ascii="Lucida Console" w:hAnsi="Lucida Console"/>
              </w:rPr>
              <w:t>0</w:t>
            </w:r>
            <w:r w:rsidRPr="00B42B90">
              <w:t xml:space="preserve">, </w:t>
            </w:r>
            <w:r w:rsidRPr="00C4626F">
              <w:rPr>
                <w:rFonts w:ascii="Lucida Console" w:hAnsi="Lucida Console"/>
              </w:rPr>
              <w:t>1</w:t>
            </w:r>
            <w:r w:rsidRPr="00B42B90">
              <w:t xml:space="preserve">, </w:t>
            </w:r>
            <w:r w:rsidRPr="00C4626F">
              <w:rPr>
                <w:rFonts w:ascii="Lucida Console" w:hAnsi="Lucida Console"/>
              </w:rPr>
              <w:t>2</w:t>
            </w:r>
            <w:r w:rsidRPr="00B42B90">
              <w:t>). Каждая цифра соответствует одному полю.</w:t>
            </w:r>
          </w:p>
          <w:p w14:paraId="16DC9F08" w14:textId="77777777" w:rsidR="00FA5B76" w:rsidRPr="00E909A8" w:rsidRDefault="00FA5B76" w:rsidP="00EA28B4">
            <w:pPr>
              <w:snapToGrid w:val="0"/>
              <w:ind w:firstLine="432"/>
              <w:jc w:val="both"/>
              <w:rPr>
                <w:sz w:val="22"/>
              </w:rPr>
            </w:pPr>
            <w:r w:rsidRPr="00B42B90">
              <w:t>На пустом месте находится НОЛЬ! 1 и 2 – фишки соответствующего игрока.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CDB24D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63DF6E1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2351DCF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AC562A6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5166229E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564AD699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0178533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15DB24B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</w:tc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8DCD00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4FE4641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9D9E981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7DFD50E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50FD2FBC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1C1D1B3D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3AAA1C5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640CB54A" w14:textId="77777777" w:rsidR="00FA5B76" w:rsidRPr="00B42B90" w:rsidRDefault="00FA5B76" w:rsidP="00EA28B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</w:tc>
      </w:tr>
    </w:tbl>
    <w:p w14:paraId="00AA779C" w14:textId="77777777" w:rsidR="00FA5B76" w:rsidRPr="0097537D" w:rsidRDefault="00FA5B76" w:rsidP="00FA5B76">
      <w:pPr>
        <w:ind w:left="720"/>
        <w:jc w:val="both"/>
        <w:rPr>
          <w:bCs/>
          <w:iCs/>
          <w:sz w:val="22"/>
        </w:rPr>
      </w:pPr>
    </w:p>
    <w:p w14:paraId="26BB3FCA" w14:textId="77777777" w:rsidR="00FA5B76" w:rsidRPr="00B42B90" w:rsidRDefault="00FA5B76" w:rsidP="007475FB">
      <w:pPr>
        <w:numPr>
          <w:ilvl w:val="0"/>
          <w:numId w:val="4"/>
        </w:numPr>
        <w:jc w:val="both"/>
      </w:pPr>
      <w:r w:rsidRPr="00B42B90">
        <w:rPr>
          <w:b/>
          <w:i/>
        </w:rPr>
        <w:t>Сделанный ход</w:t>
      </w:r>
      <w:r w:rsidRPr="00B42B90">
        <w:t xml:space="preserve"> задаётся указанием поля, куда ставит свою фишку игрок. Например, </w:t>
      </w:r>
      <w:r w:rsidRPr="00B42B90">
        <w:rPr>
          <w:rFonts w:ascii="Lucida Console" w:hAnsi="Lucida Console"/>
          <w:lang w:val="en-US"/>
        </w:rPr>
        <w:t>E</w:t>
      </w:r>
      <w:r w:rsidRPr="00B42B90">
        <w:rPr>
          <w:rFonts w:ascii="Lucida Console" w:hAnsi="Lucida Console"/>
        </w:rPr>
        <w:t>7</w:t>
      </w:r>
      <w:r w:rsidRPr="00B42B90">
        <w:t>.</w:t>
      </w:r>
    </w:p>
    <w:p w14:paraId="4F9A79F6" w14:textId="77777777" w:rsidR="005E74B1" w:rsidRDefault="005E74B1">
      <w:pPr>
        <w:ind w:firstLine="360"/>
        <w:jc w:val="both"/>
        <w:rPr>
          <w:sz w:val="22"/>
          <w:szCs w:val="22"/>
        </w:rPr>
      </w:pPr>
    </w:p>
    <w:p w14:paraId="7445AE3A" w14:textId="77777777" w:rsidR="00CE39AD" w:rsidRPr="00B42B90" w:rsidRDefault="005E74B1" w:rsidP="00CE39AD">
      <w:pPr>
        <w:ind w:firstLine="567"/>
        <w:jc w:val="both"/>
      </w:pPr>
      <w:r w:rsidRPr="00B42B90">
        <w:rPr>
          <w:b/>
          <w:bCs/>
          <w:i/>
          <w:iCs/>
        </w:rPr>
        <w:t>Входные данные</w:t>
      </w:r>
      <w:r w:rsidRPr="00B42B90">
        <w:t xml:space="preserve"> читаются из файла </w:t>
      </w:r>
      <w:r w:rsidRPr="00B42B90">
        <w:rPr>
          <w:rFonts w:ascii="Lucida Console" w:hAnsi="Lucida Console" w:cs="Lucida Console"/>
          <w:b/>
          <w:bCs/>
          <w:lang w:val="en-US"/>
        </w:rPr>
        <w:t>INPUT</w:t>
      </w:r>
      <w:r w:rsidRPr="00B42B90">
        <w:rPr>
          <w:rFonts w:ascii="Lucida Console" w:hAnsi="Lucida Console" w:cs="Lucida Console"/>
          <w:b/>
          <w:bCs/>
        </w:rPr>
        <w:t>.</w:t>
      </w:r>
      <w:r w:rsidRPr="00B42B90">
        <w:rPr>
          <w:rFonts w:ascii="Lucida Console" w:hAnsi="Lucida Console" w:cs="Lucida Console"/>
          <w:b/>
          <w:bCs/>
          <w:lang w:val="en-US"/>
        </w:rPr>
        <w:t>txt</w:t>
      </w:r>
      <w:r w:rsidRPr="00B42B90">
        <w:t xml:space="preserve">, а </w:t>
      </w:r>
      <w:r w:rsidRPr="00B42B90">
        <w:rPr>
          <w:b/>
          <w:bCs/>
          <w:i/>
          <w:iCs/>
        </w:rPr>
        <w:t>выходные данные</w:t>
      </w:r>
      <w:r w:rsidRPr="00B42B90">
        <w:t xml:space="preserve"> записываются в файл </w:t>
      </w:r>
      <w:r w:rsidRPr="00B42B90">
        <w:rPr>
          <w:rFonts w:ascii="Lucida Console" w:hAnsi="Lucida Console" w:cs="Lucida Console"/>
          <w:b/>
          <w:bCs/>
          <w:lang w:val="en-US"/>
        </w:rPr>
        <w:t>OUTPUT</w:t>
      </w:r>
      <w:r w:rsidRPr="00B42B90">
        <w:rPr>
          <w:rFonts w:ascii="Lucida Console" w:hAnsi="Lucida Console" w:cs="Lucida Console"/>
          <w:b/>
          <w:bCs/>
        </w:rPr>
        <w:t>.</w:t>
      </w:r>
      <w:r w:rsidRPr="00B42B90">
        <w:rPr>
          <w:rFonts w:ascii="Lucida Console" w:hAnsi="Lucida Console" w:cs="Lucida Console"/>
          <w:b/>
          <w:bCs/>
          <w:lang w:val="en-US"/>
        </w:rPr>
        <w:t>txt</w:t>
      </w:r>
      <w:r w:rsidRPr="00B42B90">
        <w:t xml:space="preserve"> текущего каталога.</w:t>
      </w:r>
    </w:p>
    <w:p w14:paraId="3039DB6F" w14:textId="77777777" w:rsidR="00CE39AD" w:rsidRPr="00B42B90" w:rsidRDefault="005E74B1" w:rsidP="00CE39AD">
      <w:pPr>
        <w:ind w:firstLine="567"/>
        <w:jc w:val="both"/>
      </w:pPr>
      <w:r w:rsidRPr="00B42B90">
        <w:t>Внимательно читайте условия задач, к каждой из них приложены примерные тесты. Выбирайте задачи по своим силам.</w:t>
      </w:r>
    </w:p>
    <w:p w14:paraId="36A40E9C" w14:textId="77777777" w:rsidR="00CE39AD" w:rsidRPr="00B42B90" w:rsidRDefault="005E74B1" w:rsidP="00CE39AD">
      <w:pPr>
        <w:ind w:firstLine="567"/>
        <w:jc w:val="both"/>
      </w:pPr>
      <w:r w:rsidRPr="00B42B90">
        <w:lastRenderedPageBreak/>
        <w:t xml:space="preserve">Уважаемые участники! Предлагаемые задачи нельзя назвать лёгкими. </w:t>
      </w:r>
      <w:r w:rsidRPr="00B42B90">
        <w:rPr>
          <w:b/>
          <w:bCs/>
        </w:rPr>
        <w:t>Если Вы не можете решить какую-либо задачу полностью, к чему надо стремиться, то решите её для посильных частных случаев!</w:t>
      </w:r>
      <w:r w:rsidRPr="00B42B90">
        <w:t xml:space="preserve"> Тогда за прохождение соответствующих тестов Вы получите некоторое количество баллов.</w:t>
      </w:r>
    </w:p>
    <w:p w14:paraId="4ED155FB" w14:textId="77777777" w:rsidR="00CE39AD" w:rsidRPr="00B42B90" w:rsidRDefault="005E74B1" w:rsidP="00CE39AD">
      <w:pPr>
        <w:ind w:firstLine="567"/>
        <w:jc w:val="both"/>
      </w:pPr>
      <w:r w:rsidRPr="00B42B90">
        <w:t>Все программы должны укладываться в 3 секунды.</w:t>
      </w:r>
    </w:p>
    <w:p w14:paraId="4FDC59D2" w14:textId="77777777" w:rsidR="00AA5336" w:rsidRPr="00B42B90" w:rsidRDefault="00AA5336" w:rsidP="00CE39AD">
      <w:pPr>
        <w:ind w:firstLine="567"/>
        <w:jc w:val="both"/>
      </w:pPr>
      <w:r w:rsidRPr="00B42B90">
        <w:t>Ещё один важный момент. В этой игре бывает, хотя и редко, что тот игрок, чья очередь ходить, не имеет такой возможности и вынужден пропускать ход</w:t>
      </w:r>
      <w:r w:rsidR="0045068C" w:rsidRPr="00B42B90">
        <w:t>, который переходит к противнику.</w:t>
      </w:r>
    </w:p>
    <w:p w14:paraId="536EACBF" w14:textId="77777777" w:rsidR="00CE39AD" w:rsidRPr="00B42B90" w:rsidRDefault="00334763" w:rsidP="00CE39AD">
      <w:pPr>
        <w:ind w:firstLine="567"/>
        <w:jc w:val="both"/>
      </w:pPr>
      <w:r w:rsidRPr="00B42B90">
        <w:t xml:space="preserve">Напоминаем, что на нашей олимпиаде, как и на прочих, предполагается ввод </w:t>
      </w:r>
      <w:r w:rsidRPr="00B42B90">
        <w:rPr>
          <w:b/>
          <w:i/>
        </w:rPr>
        <w:t>корректных</w:t>
      </w:r>
      <w:r w:rsidRPr="00B42B90">
        <w:t xml:space="preserve"> данных, то есть не противоречащих условию задачи. </w:t>
      </w:r>
      <w:r w:rsidRPr="00B42B90">
        <w:rPr>
          <w:b/>
        </w:rPr>
        <w:t>Тратить время на «защиту от дурака» не надо!</w:t>
      </w:r>
      <w:r w:rsidRPr="00B42B90">
        <w:t xml:space="preserve"> Исключением являются лишь специальные задачи, в которых это сказано.</w:t>
      </w:r>
    </w:p>
    <w:p w14:paraId="57E604F6" w14:textId="77777777" w:rsidR="000034B7" w:rsidRPr="00B42B90" w:rsidRDefault="000034B7" w:rsidP="00CE39AD">
      <w:pPr>
        <w:ind w:firstLine="567"/>
        <w:jc w:val="both"/>
      </w:pPr>
      <w:r w:rsidRPr="00B42B90">
        <w:t>Не торопитесь! Задачи связаны друг с другом, и это может помочь в работе.</w:t>
      </w:r>
    </w:p>
    <w:p w14:paraId="2E592896" w14:textId="77777777" w:rsidR="005E74B1" w:rsidRPr="00B42B90" w:rsidRDefault="005E74B1" w:rsidP="00CE39AD">
      <w:pPr>
        <w:ind w:firstLine="567"/>
        <w:jc w:val="both"/>
        <w:rPr>
          <w:rFonts w:ascii="Tahoma" w:hAnsi="Tahoma" w:cs="Tahoma"/>
          <w:b/>
          <w:bCs/>
        </w:rPr>
      </w:pPr>
      <w:r w:rsidRPr="00B42B90">
        <w:t>Желаем творческих успехов!</w:t>
      </w:r>
    </w:p>
    <w:p w14:paraId="2D76C674" w14:textId="77777777" w:rsidR="00B27C9C" w:rsidRDefault="00B27C9C">
      <w:pPr>
        <w:jc w:val="center"/>
        <w:rPr>
          <w:rFonts w:ascii="Tahoma" w:hAnsi="Tahoma" w:cs="Tahoma"/>
          <w:b/>
          <w:bCs/>
        </w:rPr>
      </w:pPr>
    </w:p>
    <w:p w14:paraId="40A82050" w14:textId="36223DA3" w:rsidR="00B27C9C" w:rsidRDefault="00B27C9C" w:rsidP="00B27C9C">
      <w:pPr>
        <w:jc w:val="center"/>
      </w:pPr>
      <w:r w:rsidRPr="007B2A46">
        <w:rPr>
          <w:b/>
          <w:bCs/>
        </w:rPr>
        <w:t xml:space="preserve">Задача 1. Определение </w:t>
      </w:r>
      <w:r w:rsidR="0097537D" w:rsidRPr="007B2A46">
        <w:rPr>
          <w:b/>
          <w:bCs/>
        </w:rPr>
        <w:t>количеств</w:t>
      </w:r>
      <w:r w:rsidRPr="007B2A46">
        <w:rPr>
          <w:b/>
          <w:bCs/>
        </w:rPr>
        <w:t>а</w:t>
      </w:r>
      <w:r w:rsidR="003C3CD5" w:rsidRPr="007B2A46">
        <w:rPr>
          <w:b/>
          <w:bCs/>
        </w:rPr>
        <w:t xml:space="preserve"> </w:t>
      </w:r>
      <w:r w:rsidR="0097537D" w:rsidRPr="007B2A46">
        <w:rPr>
          <w:b/>
          <w:bCs/>
        </w:rPr>
        <w:t xml:space="preserve">сделанных </w:t>
      </w:r>
      <w:r w:rsidRPr="007B2A46">
        <w:rPr>
          <w:b/>
          <w:bCs/>
        </w:rPr>
        <w:t>ход</w:t>
      </w:r>
      <w:r w:rsidR="0097537D" w:rsidRPr="007B2A46">
        <w:rPr>
          <w:b/>
          <w:bCs/>
        </w:rPr>
        <w:t>ов</w:t>
      </w:r>
      <w:r w:rsidR="00B373DA">
        <w:rPr>
          <w:b/>
          <w:bCs/>
        </w:rPr>
        <w:t xml:space="preserve"> (</w:t>
      </w:r>
      <w:r w:rsidR="00BA6F9B" w:rsidRPr="00C4626F">
        <w:rPr>
          <w:b/>
          <w:bCs/>
        </w:rPr>
        <w:t>125</w:t>
      </w:r>
      <w:r w:rsidR="00B373DA">
        <w:rPr>
          <w:b/>
          <w:bCs/>
        </w:rPr>
        <w:t xml:space="preserve"> баллов)</w:t>
      </w:r>
      <w:r w:rsidR="00C4626F">
        <w:rPr>
          <w:b/>
          <w:bCs/>
        </w:rPr>
        <w:t>.</w:t>
      </w:r>
    </w:p>
    <w:p w14:paraId="0CEC848B" w14:textId="77777777" w:rsidR="00B27C9C" w:rsidRPr="00B42B90" w:rsidRDefault="00B27C9C" w:rsidP="00B27C9C">
      <w:pPr>
        <w:pStyle w:val="aa"/>
        <w:rPr>
          <w:sz w:val="24"/>
        </w:rPr>
      </w:pPr>
      <w:r w:rsidRPr="00B42B90">
        <w:rPr>
          <w:sz w:val="24"/>
        </w:rPr>
        <w:t xml:space="preserve">Задаётся </w:t>
      </w:r>
      <w:r w:rsidR="00DE4612" w:rsidRPr="00B42B90">
        <w:rPr>
          <w:sz w:val="24"/>
        </w:rPr>
        <w:t>рас</w:t>
      </w:r>
      <w:r w:rsidRPr="00B42B90">
        <w:rPr>
          <w:sz w:val="24"/>
        </w:rPr>
        <w:t>положение</w:t>
      </w:r>
      <w:r w:rsidR="00DE4612" w:rsidRPr="00B42B90">
        <w:rPr>
          <w:sz w:val="24"/>
        </w:rPr>
        <w:t xml:space="preserve"> на доске</w:t>
      </w:r>
      <w:r w:rsidRPr="00B42B90">
        <w:rPr>
          <w:sz w:val="24"/>
        </w:rPr>
        <w:t xml:space="preserve">. Сделать программу для определения </w:t>
      </w:r>
      <w:r w:rsidR="0097537D" w:rsidRPr="00B42B90">
        <w:rPr>
          <w:sz w:val="24"/>
        </w:rPr>
        <w:t>количества сделанных</w:t>
      </w:r>
      <w:r w:rsidRPr="00B42B90">
        <w:rPr>
          <w:sz w:val="24"/>
        </w:rPr>
        <w:t xml:space="preserve"> ход</w:t>
      </w:r>
      <w:r w:rsidR="0097537D" w:rsidRPr="00B42B90">
        <w:rPr>
          <w:sz w:val="24"/>
        </w:rPr>
        <w:t>ов</w:t>
      </w:r>
      <w:r w:rsidRPr="00B42B90">
        <w:rPr>
          <w:sz w:val="24"/>
        </w:rPr>
        <w:t>.</w:t>
      </w:r>
    </w:p>
    <w:p w14:paraId="2EAEBB59" w14:textId="77777777" w:rsidR="00B27C9C" w:rsidRPr="00B42B90" w:rsidRDefault="00B27C9C" w:rsidP="00B27C9C">
      <w:pPr>
        <w:ind w:firstLine="540"/>
        <w:jc w:val="both"/>
        <w:rPr>
          <w:rFonts w:ascii="Tahoma" w:hAnsi="Tahoma" w:cs="Tahoma"/>
          <w:b/>
          <w:bCs/>
          <w:i/>
          <w:iCs/>
        </w:rPr>
      </w:pPr>
      <w:r w:rsidRPr="00B42B90">
        <w:rPr>
          <w:b/>
          <w:bCs/>
          <w:i/>
          <w:iCs/>
        </w:rPr>
        <w:t>Входные данные:</w:t>
      </w:r>
      <w:r w:rsidRPr="00B42B90">
        <w:rPr>
          <w:rFonts w:ascii="Tahoma" w:hAnsi="Tahoma" w:cs="Tahoma"/>
          <w:b/>
          <w:bCs/>
          <w:i/>
          <w:iCs/>
        </w:rPr>
        <w:t xml:space="preserve"> </w:t>
      </w:r>
      <w:r w:rsidRPr="00B42B90">
        <w:rPr>
          <w:bCs/>
          <w:iCs/>
        </w:rPr>
        <w:t>8 строк</w:t>
      </w:r>
      <w:r w:rsidR="00E909A8" w:rsidRPr="00B42B90">
        <w:rPr>
          <w:bCs/>
          <w:iCs/>
        </w:rPr>
        <w:t xml:space="preserve"> - положение</w:t>
      </w:r>
      <w:r w:rsidRPr="00B42B90">
        <w:rPr>
          <w:bCs/>
          <w:iCs/>
        </w:rPr>
        <w:t xml:space="preserve">. </w:t>
      </w:r>
    </w:p>
    <w:p w14:paraId="00560B05" w14:textId="580278FF" w:rsidR="00B27C9C" w:rsidRPr="00B42B90" w:rsidRDefault="00B27C9C" w:rsidP="00B27C9C">
      <w:pPr>
        <w:ind w:firstLine="540"/>
        <w:jc w:val="both"/>
      </w:pPr>
      <w:r w:rsidRPr="00B42B90">
        <w:rPr>
          <w:b/>
          <w:bCs/>
          <w:i/>
          <w:iCs/>
        </w:rPr>
        <w:t>Выходные данные:</w:t>
      </w:r>
      <w:r w:rsidRPr="00B42B90">
        <w:rPr>
          <w:rFonts w:ascii="Tahoma" w:hAnsi="Tahoma" w:cs="Tahoma"/>
          <w:b/>
          <w:bCs/>
          <w:i/>
          <w:iCs/>
        </w:rPr>
        <w:t xml:space="preserve"> </w:t>
      </w:r>
      <w:r w:rsidR="0017631B" w:rsidRPr="00B42B90">
        <w:rPr>
          <w:bCs/>
          <w:iCs/>
        </w:rPr>
        <w:t>одно</w:t>
      </w:r>
      <w:r w:rsidRPr="00B42B90">
        <w:rPr>
          <w:bCs/>
          <w:iCs/>
        </w:rPr>
        <w:t xml:space="preserve"> числ</w:t>
      </w:r>
      <w:r w:rsidR="0017631B" w:rsidRPr="00B42B90">
        <w:rPr>
          <w:bCs/>
          <w:iCs/>
        </w:rPr>
        <w:t>о</w:t>
      </w:r>
      <w:r w:rsidRPr="00B42B90">
        <w:rPr>
          <w:bCs/>
          <w:iCs/>
        </w:rPr>
        <w:t>.</w:t>
      </w:r>
    </w:p>
    <w:p w14:paraId="7FF16F71" w14:textId="77777777" w:rsidR="00B27C9C" w:rsidRPr="00B42B90" w:rsidRDefault="00B27C9C" w:rsidP="00B27C9C">
      <w:pPr>
        <w:ind w:firstLine="540"/>
        <w:jc w:val="both"/>
      </w:pPr>
    </w:p>
    <w:p w14:paraId="6C4D3DD5" w14:textId="77777777" w:rsidR="00B27C9C" w:rsidRPr="00B42B90" w:rsidRDefault="00B27C9C" w:rsidP="00B27C9C">
      <w:pPr>
        <w:ind w:firstLine="540"/>
        <w:jc w:val="both"/>
        <w:rPr>
          <w:rFonts w:ascii="Tahoma" w:hAnsi="Tahoma" w:cs="Tahoma"/>
          <w:b/>
          <w:bCs/>
          <w:i/>
          <w:iCs/>
        </w:rPr>
      </w:pPr>
      <w:r w:rsidRPr="00B42B90">
        <w:rPr>
          <w:b/>
          <w:i/>
        </w:rPr>
        <w:t>Примерные тесты:</w:t>
      </w:r>
    </w:p>
    <w:tbl>
      <w:tblPr>
        <w:tblW w:w="0" w:type="auto"/>
        <w:tblInd w:w="153" w:type="dxa"/>
        <w:tblLayout w:type="fixed"/>
        <w:tblLook w:val="0000" w:firstRow="0" w:lastRow="0" w:firstColumn="0" w:lastColumn="0" w:noHBand="0" w:noVBand="0"/>
      </w:tblPr>
      <w:tblGrid>
        <w:gridCol w:w="2223"/>
        <w:gridCol w:w="3119"/>
        <w:gridCol w:w="3260"/>
      </w:tblGrid>
      <w:tr w:rsidR="004E5053" w14:paraId="02207AD2" w14:textId="77777777" w:rsidTr="00B87A2E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49FF4D" w14:textId="77777777" w:rsidR="004E5053" w:rsidRPr="00B42B90" w:rsidRDefault="004E5053" w:rsidP="00BC0464">
            <w:pPr>
              <w:snapToGrid w:val="0"/>
              <w:jc w:val="center"/>
              <w:rPr>
                <w:b/>
              </w:rPr>
            </w:pPr>
            <w:r w:rsidRPr="00B42B90">
              <w:rPr>
                <w:b/>
                <w:bCs/>
                <w:i/>
                <w:iCs/>
              </w:rPr>
              <w:t>Номер теста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D40E9B" w14:textId="77777777" w:rsidR="004E5053" w:rsidRDefault="004E5053" w:rsidP="00BC0464">
            <w:pPr>
              <w:snapToGrid w:val="0"/>
              <w:jc w:val="center"/>
              <w:rPr>
                <w:rFonts w:ascii="Lucida Console" w:hAnsi="Lucida Console" w:cs="Lucida Console"/>
                <w:b/>
                <w:sz w:val="20"/>
                <w:szCs w:val="20"/>
              </w:rPr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1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11DC8" w14:textId="77777777" w:rsidR="004E5053" w:rsidRDefault="004E5053" w:rsidP="00BC0464">
            <w:pPr>
              <w:snapToGrid w:val="0"/>
              <w:jc w:val="center"/>
            </w:pPr>
            <w:r w:rsidRPr="006B169D">
              <w:rPr>
                <w:rFonts w:ascii="Lucida Console" w:hAnsi="Lucida Console" w:cs="Lucida Console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4E5053" w14:paraId="330A662F" w14:textId="77777777" w:rsidTr="00B87A2E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1472C0" w14:textId="77777777" w:rsidR="004E5053" w:rsidRPr="00B42B90" w:rsidRDefault="004E5053" w:rsidP="00BC0464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B42B90">
              <w:rPr>
                <w:b/>
                <w:bCs/>
                <w:i/>
                <w:iCs/>
              </w:rPr>
              <w:t xml:space="preserve">Входные </w:t>
            </w:r>
          </w:p>
          <w:p w14:paraId="32830CE4" w14:textId="77777777" w:rsidR="004E5053" w:rsidRPr="00B42B90" w:rsidRDefault="004E5053" w:rsidP="00BC0464">
            <w:pPr>
              <w:snapToGrid w:val="0"/>
              <w:jc w:val="center"/>
              <w:rPr>
                <w:color w:val="FF0000"/>
                <w:lang w:val="en-US"/>
              </w:rPr>
            </w:pPr>
            <w:r w:rsidRPr="00B42B90">
              <w:rPr>
                <w:b/>
                <w:bCs/>
                <w:i/>
                <w:iCs/>
              </w:rPr>
              <w:t>данные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248D6" w14:textId="77777777" w:rsidR="004E5053" w:rsidRPr="00B42B90" w:rsidRDefault="004E5053" w:rsidP="00B27C9C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F013AEB" w14:textId="77777777" w:rsidR="004E5053" w:rsidRPr="00B42B90" w:rsidRDefault="004E5053" w:rsidP="00B27C9C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D3E28E7" w14:textId="77777777" w:rsidR="004E5053" w:rsidRPr="00B42B90" w:rsidRDefault="004E5053" w:rsidP="00B27C9C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4B41676" w14:textId="77777777" w:rsidR="004E5053" w:rsidRPr="00B42B90" w:rsidRDefault="004E5053" w:rsidP="00B27C9C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1BCE801D" w14:textId="77777777" w:rsidR="004E5053" w:rsidRPr="00B42B90" w:rsidRDefault="004E5053" w:rsidP="00B27C9C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5C15AACE" w14:textId="77777777" w:rsidR="004E5053" w:rsidRPr="00B42B90" w:rsidRDefault="004E5053" w:rsidP="00B27C9C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6468B9C" w14:textId="77777777" w:rsidR="004E5053" w:rsidRPr="00B42B90" w:rsidRDefault="004E5053" w:rsidP="00B27C9C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B66B34B" w14:textId="77777777" w:rsidR="004E5053" w:rsidRPr="00B42B90" w:rsidRDefault="004E5053" w:rsidP="00B27C9C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5CD0D" w14:textId="77777777" w:rsidR="006B169D" w:rsidRPr="00B42B90" w:rsidRDefault="006B169D" w:rsidP="006B169D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E78530D" w14:textId="77777777" w:rsidR="006B169D" w:rsidRPr="00B42B90" w:rsidRDefault="006B169D" w:rsidP="006B169D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916DFB5" w14:textId="6C55FB58" w:rsidR="006B169D" w:rsidRPr="00B42B90" w:rsidRDefault="006B169D" w:rsidP="006B169D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</w:t>
            </w:r>
          </w:p>
          <w:p w14:paraId="6D90EF41" w14:textId="5DADA89C" w:rsidR="006B169D" w:rsidRPr="00B42B90" w:rsidRDefault="006B169D" w:rsidP="006B169D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6C377BE9" w14:textId="1F1BCE62" w:rsidR="006B169D" w:rsidRPr="00B42B90" w:rsidRDefault="006B169D" w:rsidP="006B169D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279977AE" w14:textId="77777777" w:rsidR="006B169D" w:rsidRPr="00B42B90" w:rsidRDefault="006B169D" w:rsidP="006B169D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591268D" w14:textId="77777777" w:rsidR="006B169D" w:rsidRPr="00B42B90" w:rsidRDefault="006B169D" w:rsidP="006B169D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B987697" w14:textId="6C80CEFB" w:rsidR="004E5053" w:rsidRPr="00B42B90" w:rsidRDefault="006B169D" w:rsidP="006B169D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</w:tc>
      </w:tr>
      <w:tr w:rsidR="004E5053" w14:paraId="3DCDC470" w14:textId="77777777" w:rsidTr="00B87A2E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FEDF0F" w14:textId="77777777" w:rsidR="004E5053" w:rsidRPr="00B42B90" w:rsidRDefault="004E5053" w:rsidP="00BC0464">
            <w:pPr>
              <w:snapToGrid w:val="0"/>
              <w:jc w:val="center"/>
              <w:rPr>
                <w:lang w:val="en-US"/>
              </w:rPr>
            </w:pPr>
            <w:r w:rsidRPr="00B42B90">
              <w:rPr>
                <w:b/>
                <w:bCs/>
                <w:i/>
                <w:iCs/>
              </w:rPr>
              <w:t>Выходные данные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C00EF4" w14:textId="77777777" w:rsidR="004E5053" w:rsidRPr="00B42B90" w:rsidRDefault="0097537D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A6B93" w14:textId="77777777" w:rsidR="004E5053" w:rsidRPr="00B42B90" w:rsidRDefault="0017631B" w:rsidP="00BC0464">
            <w:pPr>
              <w:snapToGrid w:val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B42B90">
              <w:rPr>
                <w:rFonts w:ascii="Lucida Console" w:hAnsi="Lucida Console"/>
                <w:sz w:val="20"/>
                <w:szCs w:val="20"/>
              </w:rPr>
              <w:t>3</w:t>
            </w:r>
          </w:p>
        </w:tc>
      </w:tr>
      <w:tr w:rsidR="004E5053" w14:paraId="47964FFB" w14:textId="77777777" w:rsidTr="00B87A2E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F5D4F5" w14:textId="77777777" w:rsidR="004E5053" w:rsidRPr="00B42B90" w:rsidRDefault="004E5053" w:rsidP="00BC0464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B42B90">
              <w:rPr>
                <w:b/>
                <w:bCs/>
                <w:i/>
                <w:iCs/>
              </w:rPr>
              <w:t>Комментарии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76D6F" w14:textId="77777777" w:rsidR="004E5053" w:rsidRPr="007B2A46" w:rsidRDefault="004E5053" w:rsidP="00BC0464">
            <w:pPr>
              <w:snapToGrid w:val="0"/>
              <w:jc w:val="both"/>
            </w:pPr>
            <w:r w:rsidRPr="007B2A46">
              <w:t>Начальное положение.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DF82A" w14:textId="77777777" w:rsidR="004E5053" w:rsidRPr="007B2A46" w:rsidRDefault="004E5053" w:rsidP="00BC0464">
            <w:pPr>
              <w:snapToGrid w:val="0"/>
              <w:jc w:val="both"/>
            </w:pPr>
            <w:r w:rsidRPr="007B2A46">
              <w:t>Должен быть сделан 4-й ход</w:t>
            </w:r>
            <w:r w:rsidR="00E909A8" w:rsidRPr="007B2A46">
              <w:t>, ходит 2-й игрок</w:t>
            </w:r>
            <w:r w:rsidRPr="007B2A46">
              <w:t>.</w:t>
            </w:r>
          </w:p>
        </w:tc>
      </w:tr>
    </w:tbl>
    <w:p w14:paraId="31338F88" w14:textId="77777777" w:rsidR="00312093" w:rsidRDefault="00312093">
      <w:pPr>
        <w:jc w:val="center"/>
        <w:rPr>
          <w:rFonts w:ascii="Tahoma" w:hAnsi="Tahoma" w:cs="Tahoma"/>
          <w:b/>
          <w:bCs/>
        </w:rPr>
      </w:pPr>
    </w:p>
    <w:p w14:paraId="2216270E" w14:textId="5AA365A3" w:rsidR="00EC4530" w:rsidRDefault="00EC4530">
      <w:pPr>
        <w:jc w:val="center"/>
        <w:rPr>
          <w:rFonts w:ascii="Tahoma" w:hAnsi="Tahoma" w:cs="Tahoma"/>
          <w:b/>
          <w:bCs/>
        </w:rPr>
      </w:pPr>
      <w:r w:rsidRPr="007B2A46">
        <w:rPr>
          <w:b/>
          <w:bCs/>
        </w:rPr>
        <w:t xml:space="preserve">Задача </w:t>
      </w:r>
      <w:r w:rsidR="00B27C9C" w:rsidRPr="007B2A46">
        <w:rPr>
          <w:b/>
          <w:bCs/>
        </w:rPr>
        <w:t>2</w:t>
      </w:r>
      <w:r w:rsidRPr="007B2A46">
        <w:rPr>
          <w:b/>
          <w:bCs/>
        </w:rPr>
        <w:t>. Определение победителя</w:t>
      </w:r>
      <w:r w:rsidR="00243671" w:rsidRPr="007B2A46">
        <w:rPr>
          <w:b/>
          <w:bCs/>
        </w:rPr>
        <w:t xml:space="preserve"> и счёта</w:t>
      </w:r>
      <w:r w:rsidR="00B373DA">
        <w:rPr>
          <w:b/>
          <w:bCs/>
        </w:rPr>
        <w:t xml:space="preserve"> (</w:t>
      </w:r>
      <w:r w:rsidR="00BA6F9B" w:rsidRPr="00C4626F">
        <w:rPr>
          <w:b/>
          <w:bCs/>
        </w:rPr>
        <w:t>125</w:t>
      </w:r>
      <w:r w:rsidR="00B373DA">
        <w:rPr>
          <w:b/>
          <w:bCs/>
        </w:rPr>
        <w:t xml:space="preserve"> баллов)</w:t>
      </w:r>
      <w:r w:rsidR="00C4626F">
        <w:rPr>
          <w:b/>
          <w:bCs/>
        </w:rPr>
        <w:t>.</w:t>
      </w:r>
    </w:p>
    <w:p w14:paraId="46E504F9" w14:textId="3C69CC3E" w:rsidR="00EC4530" w:rsidRPr="00B42B90" w:rsidRDefault="00EC4530" w:rsidP="00334763">
      <w:pPr>
        <w:ind w:firstLine="567"/>
        <w:jc w:val="both"/>
      </w:pPr>
      <w:r w:rsidRPr="00B42B90">
        <w:t xml:space="preserve">Задаётся окончательное </w:t>
      </w:r>
      <w:r w:rsidR="00DE4612" w:rsidRPr="00B42B90">
        <w:t>рас</w:t>
      </w:r>
      <w:r w:rsidRPr="00B42B90">
        <w:t>положение</w:t>
      </w:r>
      <w:r w:rsidR="00334763" w:rsidRPr="00B42B90">
        <w:t>, то есть такое, в котором ни одна сторона не может сделать ход</w:t>
      </w:r>
      <w:r w:rsidRPr="00B42B90">
        <w:t xml:space="preserve">. Сделать программу, </w:t>
      </w:r>
      <w:r w:rsidR="00334763" w:rsidRPr="00B42B90">
        <w:t>которая определит победителя</w:t>
      </w:r>
      <w:r w:rsidR="0091702A" w:rsidRPr="00B42B90">
        <w:t xml:space="preserve"> и конечный счёт игры</w:t>
      </w:r>
      <w:r w:rsidR="00334763" w:rsidRPr="00B42B90">
        <w:t xml:space="preserve">. Если победил 1-й игрок – вывести 1, 2-й игрок – </w:t>
      </w:r>
      <w:r w:rsidR="00334763" w:rsidRPr="000E0B47">
        <w:rPr>
          <w:rFonts w:ascii="Lucida Console" w:hAnsi="Lucida Console"/>
        </w:rPr>
        <w:t>2</w:t>
      </w:r>
      <w:r w:rsidR="00334763" w:rsidRPr="00B42B90">
        <w:t xml:space="preserve">, если ничья, то </w:t>
      </w:r>
      <w:r w:rsidR="00334763" w:rsidRPr="000E0B47">
        <w:rPr>
          <w:rFonts w:ascii="Lucida Console" w:hAnsi="Lucida Console"/>
        </w:rPr>
        <w:t>0</w:t>
      </w:r>
      <w:r w:rsidR="00334763" w:rsidRPr="00B42B90">
        <w:t>.</w:t>
      </w:r>
      <w:r w:rsidR="0091702A" w:rsidRPr="00B42B90">
        <w:t xml:space="preserve"> Далее вывести количество баллов первого и второго игроков</w:t>
      </w:r>
      <w:r w:rsidR="00C4626F">
        <w:t>.</w:t>
      </w:r>
    </w:p>
    <w:p w14:paraId="2A0C475E" w14:textId="77777777" w:rsidR="00334763" w:rsidRPr="00B42B90" w:rsidRDefault="00334763" w:rsidP="00334763">
      <w:pPr>
        <w:ind w:firstLine="540"/>
        <w:jc w:val="both"/>
        <w:rPr>
          <w:b/>
          <w:bCs/>
          <w:i/>
          <w:iCs/>
        </w:rPr>
      </w:pPr>
      <w:r w:rsidRPr="00B42B90">
        <w:rPr>
          <w:b/>
          <w:bCs/>
          <w:i/>
          <w:iCs/>
        </w:rPr>
        <w:t xml:space="preserve">Входные данные: </w:t>
      </w:r>
      <w:r w:rsidRPr="00B42B90">
        <w:rPr>
          <w:bCs/>
          <w:iCs/>
        </w:rPr>
        <w:t xml:space="preserve">8 строк — окончательное положение. </w:t>
      </w:r>
    </w:p>
    <w:p w14:paraId="341AA5B5" w14:textId="24E30081" w:rsidR="00334763" w:rsidRPr="00B42B90" w:rsidRDefault="00334763" w:rsidP="00334763">
      <w:pPr>
        <w:ind w:firstLine="540"/>
        <w:jc w:val="both"/>
      </w:pPr>
      <w:r w:rsidRPr="00B42B90">
        <w:rPr>
          <w:b/>
          <w:bCs/>
          <w:i/>
          <w:iCs/>
        </w:rPr>
        <w:t xml:space="preserve">Выходные данные: </w:t>
      </w:r>
      <w:r w:rsidR="0091702A" w:rsidRPr="00B42B90">
        <w:rPr>
          <w:bCs/>
          <w:iCs/>
        </w:rPr>
        <w:t>строка с 3-мя числами через пробел: сперва</w:t>
      </w:r>
      <w:r w:rsidRPr="00B42B90">
        <w:rPr>
          <w:bCs/>
          <w:iCs/>
        </w:rPr>
        <w:t xml:space="preserve"> число </w:t>
      </w:r>
      <w:r w:rsidRPr="000E0B47">
        <w:rPr>
          <w:rFonts w:ascii="Lucida Console" w:hAnsi="Lucida Console"/>
          <w:bCs/>
          <w:iCs/>
        </w:rPr>
        <w:t>1</w:t>
      </w:r>
      <w:r w:rsidR="000E0B47">
        <w:rPr>
          <w:rFonts w:ascii="Lucida Console" w:hAnsi="Lucida Console"/>
          <w:bCs/>
          <w:iCs/>
        </w:rPr>
        <w:t xml:space="preserve"> </w:t>
      </w:r>
      <w:r w:rsidR="0091702A" w:rsidRPr="00B42B90">
        <w:rPr>
          <w:bCs/>
          <w:iCs/>
        </w:rPr>
        <w:t>/</w:t>
      </w:r>
      <w:r w:rsidRPr="00B42B90">
        <w:rPr>
          <w:bCs/>
          <w:iCs/>
        </w:rPr>
        <w:t xml:space="preserve"> </w:t>
      </w:r>
      <w:r w:rsidRPr="000E0B47">
        <w:rPr>
          <w:rFonts w:ascii="Lucida Console" w:hAnsi="Lucida Console"/>
          <w:bCs/>
          <w:iCs/>
        </w:rPr>
        <w:t>2</w:t>
      </w:r>
      <w:r w:rsidR="000E0B47">
        <w:rPr>
          <w:rFonts w:ascii="Lucida Console" w:hAnsi="Lucida Console"/>
          <w:bCs/>
          <w:iCs/>
        </w:rPr>
        <w:t xml:space="preserve"> </w:t>
      </w:r>
      <w:r w:rsidR="0091702A" w:rsidRPr="00B42B90">
        <w:rPr>
          <w:bCs/>
          <w:iCs/>
        </w:rPr>
        <w:t>/</w:t>
      </w:r>
      <w:r w:rsidRPr="00B42B90">
        <w:rPr>
          <w:bCs/>
          <w:iCs/>
        </w:rPr>
        <w:t xml:space="preserve"> </w:t>
      </w:r>
      <w:r w:rsidRPr="000E0B47">
        <w:rPr>
          <w:rFonts w:ascii="Lucida Console" w:hAnsi="Lucida Console"/>
          <w:bCs/>
          <w:iCs/>
        </w:rPr>
        <w:t>0</w:t>
      </w:r>
      <w:r w:rsidR="0091702A" w:rsidRPr="00B42B90">
        <w:rPr>
          <w:bCs/>
          <w:iCs/>
        </w:rPr>
        <w:t>, в зависимости от результата игры, а затем количество набранных баллов первого и второго игроков.</w:t>
      </w:r>
    </w:p>
    <w:p w14:paraId="7D53F24F" w14:textId="77777777" w:rsidR="00334763" w:rsidRPr="00B42B90" w:rsidRDefault="00334763" w:rsidP="00334763">
      <w:pPr>
        <w:ind w:firstLine="540"/>
        <w:jc w:val="both"/>
      </w:pPr>
    </w:p>
    <w:p w14:paraId="1883AD93" w14:textId="77777777" w:rsidR="00334763" w:rsidRPr="00B42B90" w:rsidRDefault="00334763" w:rsidP="00334763">
      <w:pPr>
        <w:ind w:firstLine="540"/>
        <w:jc w:val="both"/>
        <w:rPr>
          <w:b/>
          <w:bCs/>
          <w:i/>
          <w:iCs/>
        </w:rPr>
      </w:pPr>
      <w:r w:rsidRPr="00B42B90">
        <w:rPr>
          <w:b/>
          <w:i/>
        </w:rPr>
        <w:t>Примерные тесты:</w:t>
      </w:r>
    </w:p>
    <w:tbl>
      <w:tblPr>
        <w:tblW w:w="0" w:type="auto"/>
        <w:tblInd w:w="153" w:type="dxa"/>
        <w:tblLayout w:type="fixed"/>
        <w:tblLook w:val="0000" w:firstRow="0" w:lastRow="0" w:firstColumn="0" w:lastColumn="0" w:noHBand="0" w:noVBand="0"/>
      </w:tblPr>
      <w:tblGrid>
        <w:gridCol w:w="2365"/>
        <w:gridCol w:w="2410"/>
        <w:gridCol w:w="1984"/>
        <w:gridCol w:w="2268"/>
      </w:tblGrid>
      <w:tr w:rsidR="00500A91" w14:paraId="2492985F" w14:textId="77777777" w:rsidTr="00243671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69109" w14:textId="77777777" w:rsidR="00500A91" w:rsidRPr="00B42B90" w:rsidRDefault="00500A91" w:rsidP="00A46DAB">
            <w:pPr>
              <w:snapToGrid w:val="0"/>
              <w:jc w:val="center"/>
              <w:rPr>
                <w:b/>
              </w:rPr>
            </w:pPr>
            <w:r w:rsidRPr="00B42B90">
              <w:rPr>
                <w:b/>
                <w:bCs/>
                <w:i/>
                <w:iCs/>
              </w:rPr>
              <w:t>Номер теста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16B554" w14:textId="77777777" w:rsidR="00500A91" w:rsidRDefault="00500A91" w:rsidP="00A46DAB">
            <w:pPr>
              <w:snapToGrid w:val="0"/>
              <w:jc w:val="center"/>
              <w:rPr>
                <w:rFonts w:ascii="Lucida Console" w:hAnsi="Lucida Console" w:cs="Lucida Console"/>
                <w:b/>
                <w:sz w:val="20"/>
                <w:szCs w:val="20"/>
              </w:rPr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70DB1" w14:textId="77777777" w:rsidR="00500A91" w:rsidRDefault="00500A91" w:rsidP="00A46DAB">
            <w:pPr>
              <w:snapToGrid w:val="0"/>
              <w:jc w:val="center"/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2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FF4A" w14:textId="77777777" w:rsidR="00500A91" w:rsidRPr="005841C2" w:rsidRDefault="005841C2" w:rsidP="00A46DAB">
            <w:pPr>
              <w:snapToGrid w:val="0"/>
              <w:jc w:val="center"/>
              <w:rPr>
                <w:rFonts w:ascii="Lucida Console" w:hAnsi="Lucida Console" w:cs="Lucida Console"/>
                <w:b/>
                <w:sz w:val="16"/>
                <w:szCs w:val="16"/>
              </w:rPr>
            </w:pPr>
            <w:r w:rsidRPr="005841C2">
              <w:rPr>
                <w:rFonts w:ascii="Lucida Console" w:hAnsi="Lucida Console" w:cs="Lucida Console"/>
                <w:b/>
                <w:sz w:val="16"/>
                <w:szCs w:val="16"/>
              </w:rPr>
              <w:t>3</w:t>
            </w:r>
          </w:p>
        </w:tc>
      </w:tr>
      <w:tr w:rsidR="00500A91" w14:paraId="02581855" w14:textId="77777777" w:rsidTr="00243671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EC29DD" w14:textId="77777777" w:rsidR="00500A91" w:rsidRPr="00B42B90" w:rsidRDefault="00500A91" w:rsidP="00A46DAB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B42B90">
              <w:rPr>
                <w:b/>
                <w:bCs/>
                <w:i/>
                <w:iCs/>
              </w:rPr>
              <w:t xml:space="preserve">Входные </w:t>
            </w:r>
          </w:p>
          <w:p w14:paraId="4D0EC359" w14:textId="77777777" w:rsidR="00500A91" w:rsidRPr="00B42B90" w:rsidRDefault="00500A91" w:rsidP="00A46DAB">
            <w:pPr>
              <w:snapToGrid w:val="0"/>
              <w:jc w:val="center"/>
              <w:rPr>
                <w:color w:val="FF0000"/>
                <w:lang w:val="en-US"/>
              </w:rPr>
            </w:pPr>
            <w:r w:rsidRPr="00B42B90">
              <w:rPr>
                <w:b/>
                <w:bCs/>
                <w:i/>
                <w:iCs/>
              </w:rPr>
              <w:t>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6912C9" w14:textId="77777777" w:rsidR="00500A91" w:rsidRPr="00B42B90" w:rsidRDefault="00500A91" w:rsidP="00334763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2222222</w:t>
            </w:r>
          </w:p>
          <w:p w14:paraId="3C02809C" w14:textId="77777777" w:rsidR="00500A91" w:rsidRPr="00B42B90" w:rsidRDefault="00500A91" w:rsidP="00334763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470CC779" w14:textId="77777777" w:rsidR="00500A91" w:rsidRPr="00B42B90" w:rsidRDefault="00500A91" w:rsidP="00334763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</w:p>
          <w:p w14:paraId="504D4EE3" w14:textId="77777777" w:rsidR="00500A91" w:rsidRPr="00B42B90" w:rsidRDefault="00500A91" w:rsidP="00334763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40D843D0" w14:textId="77777777" w:rsidR="00500A91" w:rsidRPr="00B42B90" w:rsidRDefault="00500A91" w:rsidP="00334763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</w:p>
          <w:p w14:paraId="43AE6B3D" w14:textId="77777777" w:rsidR="00500A91" w:rsidRPr="00B42B90" w:rsidRDefault="00500A91" w:rsidP="00334763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</w:p>
          <w:p w14:paraId="1554D37C" w14:textId="77777777" w:rsidR="00500A91" w:rsidRPr="00B42B90" w:rsidRDefault="00500A91" w:rsidP="00334763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72420B18" w14:textId="77777777" w:rsidR="00500A91" w:rsidRPr="00B42B90" w:rsidRDefault="00500A91" w:rsidP="00334763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089C2" w14:textId="77777777" w:rsidR="00500A91" w:rsidRPr="00B42B90" w:rsidRDefault="00500A91" w:rsidP="00A46DAB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  <w:p w14:paraId="11A1C300" w14:textId="77777777" w:rsidR="00500A91" w:rsidRPr="00B42B90" w:rsidRDefault="00500A91" w:rsidP="00A46DAB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  <w:p w14:paraId="05C2A395" w14:textId="77777777" w:rsidR="00500A91" w:rsidRPr="00B42B90" w:rsidRDefault="00500A91" w:rsidP="00A46DAB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  <w:p w14:paraId="170A30AC" w14:textId="77777777" w:rsidR="00500A91" w:rsidRPr="00B42B90" w:rsidRDefault="00500A91" w:rsidP="00A46DAB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  <w:p w14:paraId="7CF9EA08" w14:textId="77777777" w:rsidR="00500A91" w:rsidRPr="00B42B90" w:rsidRDefault="00500A91" w:rsidP="00A46DAB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  <w:p w14:paraId="1A9433EA" w14:textId="77777777" w:rsidR="00500A91" w:rsidRPr="00B42B90" w:rsidRDefault="00500A91" w:rsidP="00A46DAB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11111111</w:t>
            </w:r>
          </w:p>
          <w:p w14:paraId="429846FD" w14:textId="77777777" w:rsidR="00500A91" w:rsidRPr="00B42B90" w:rsidRDefault="00500A91" w:rsidP="00A46DAB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11111111</w:t>
            </w:r>
          </w:p>
          <w:p w14:paraId="66E82D7A" w14:textId="77777777" w:rsidR="00500A91" w:rsidRPr="00B42B90" w:rsidRDefault="00500A91" w:rsidP="00A46DAB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58BCA" w14:textId="77777777" w:rsidR="005841C2" w:rsidRPr="00B42B90" w:rsidRDefault="005841C2" w:rsidP="005841C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="00E80933"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</w:p>
          <w:p w14:paraId="5F70C8DB" w14:textId="77777777" w:rsidR="005841C2" w:rsidRPr="00B42B90" w:rsidRDefault="005841C2" w:rsidP="005841C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04D658CC" w14:textId="77777777" w:rsidR="005841C2" w:rsidRPr="00B42B90" w:rsidRDefault="005841C2" w:rsidP="005841C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</w:p>
          <w:p w14:paraId="2E19386B" w14:textId="77777777" w:rsidR="005841C2" w:rsidRPr="00B42B90" w:rsidRDefault="005841C2" w:rsidP="005841C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18961E17" w14:textId="77777777" w:rsidR="005841C2" w:rsidRPr="00B42B90" w:rsidRDefault="005841C2" w:rsidP="005841C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</w:p>
          <w:p w14:paraId="520D1B31" w14:textId="77777777" w:rsidR="005841C2" w:rsidRPr="00B42B90" w:rsidRDefault="005841C2" w:rsidP="005841C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  <w:r w:rsidR="00E80933"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</w:t>
            </w:r>
          </w:p>
          <w:p w14:paraId="5BD9018A" w14:textId="77777777" w:rsidR="005841C2" w:rsidRPr="00B42B90" w:rsidRDefault="005841C2" w:rsidP="005841C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  <w:r w:rsidR="00E80933"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</w:t>
            </w:r>
          </w:p>
          <w:p w14:paraId="2F1CE3B3" w14:textId="77777777" w:rsidR="00500A91" w:rsidRPr="00B42B90" w:rsidRDefault="005841C2" w:rsidP="005841C2">
            <w:pPr>
              <w:snapToGrid w:val="0"/>
              <w:jc w:val="both"/>
              <w:rPr>
                <w:rFonts w:ascii="Lucida Console" w:hAnsi="Lucida Console" w:cs="Liberation Mono"/>
                <w:color w:val="0000FF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</w:t>
            </w:r>
          </w:p>
        </w:tc>
      </w:tr>
      <w:tr w:rsidR="00500A91" w14:paraId="25543826" w14:textId="77777777" w:rsidTr="00243671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AA213D" w14:textId="77777777" w:rsidR="00500A91" w:rsidRPr="00B42B90" w:rsidRDefault="00500A91" w:rsidP="00A46DAB">
            <w:pPr>
              <w:snapToGrid w:val="0"/>
              <w:jc w:val="center"/>
              <w:rPr>
                <w:lang w:val="en-US"/>
              </w:rPr>
            </w:pPr>
            <w:r w:rsidRPr="00B42B90">
              <w:rPr>
                <w:b/>
                <w:bCs/>
                <w:i/>
                <w:iCs/>
              </w:rPr>
              <w:t>Выходные данные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C9E906" w14:textId="77777777" w:rsidR="00500A91" w:rsidRPr="00B42B90" w:rsidRDefault="00500A91" w:rsidP="00A46DAB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2</w:t>
            </w:r>
            <w:r w:rsidR="0091702A" w:rsidRPr="00B42B90">
              <w:rPr>
                <w:rFonts w:ascii="Lucida Console" w:hAnsi="Lucida Console" w:cs="Liberation Mono"/>
                <w:sz w:val="20"/>
                <w:szCs w:val="20"/>
              </w:rPr>
              <w:t xml:space="preserve"> 23 41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FD36B4" w14:textId="77777777" w:rsidR="00500A91" w:rsidRPr="00B42B90" w:rsidRDefault="005841C2" w:rsidP="00A46DAB">
            <w:pPr>
              <w:snapToGrid w:val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1</w:t>
            </w:r>
            <w:r w:rsidR="00243671" w:rsidRPr="00B42B90">
              <w:rPr>
                <w:rFonts w:ascii="Lucida Console" w:hAnsi="Lucida Console" w:cs="Liberation Mono"/>
                <w:sz w:val="20"/>
                <w:szCs w:val="20"/>
              </w:rPr>
              <w:t xml:space="preserve"> 43 21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8766E" w14:textId="77777777" w:rsidR="00500A91" w:rsidRPr="00B42B90" w:rsidRDefault="005841C2" w:rsidP="00243671">
            <w:pPr>
              <w:snapToGrid w:val="0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</w:t>
            </w:r>
            <w:r w:rsidR="00243671" w:rsidRPr="00B42B90">
              <w:rPr>
                <w:rFonts w:ascii="Lucida Console" w:hAnsi="Lucida Console" w:cs="Liberation Mono"/>
                <w:sz w:val="20"/>
                <w:szCs w:val="20"/>
              </w:rPr>
              <w:t xml:space="preserve"> 32 32</w:t>
            </w:r>
          </w:p>
        </w:tc>
      </w:tr>
    </w:tbl>
    <w:p w14:paraId="491FD691" w14:textId="77777777" w:rsidR="0023498C" w:rsidRDefault="0023498C">
      <w:pPr>
        <w:jc w:val="center"/>
        <w:rPr>
          <w:b/>
          <w:bCs/>
        </w:rPr>
      </w:pPr>
    </w:p>
    <w:p w14:paraId="2D0FEA5A" w14:textId="77777777" w:rsidR="0023498C" w:rsidRDefault="0023498C">
      <w:pPr>
        <w:jc w:val="center"/>
        <w:rPr>
          <w:b/>
          <w:bCs/>
        </w:rPr>
      </w:pPr>
    </w:p>
    <w:p w14:paraId="14B1BB6A" w14:textId="65774E9E" w:rsidR="005E74B1" w:rsidRPr="007B2A46" w:rsidRDefault="005E74B1">
      <w:pPr>
        <w:jc w:val="center"/>
      </w:pPr>
      <w:r w:rsidRPr="007B2A46">
        <w:rPr>
          <w:b/>
          <w:bCs/>
        </w:rPr>
        <w:lastRenderedPageBreak/>
        <w:t xml:space="preserve">Задача </w:t>
      </w:r>
      <w:r w:rsidR="00B27C9C" w:rsidRPr="007B2A46">
        <w:rPr>
          <w:b/>
          <w:bCs/>
        </w:rPr>
        <w:t>3</w:t>
      </w:r>
      <w:r w:rsidRPr="007B2A46">
        <w:rPr>
          <w:b/>
          <w:bCs/>
        </w:rPr>
        <w:t>. Определение сделанного хода (</w:t>
      </w:r>
      <w:r w:rsidR="00FB2E64" w:rsidRPr="007B2A46">
        <w:rPr>
          <w:b/>
          <w:bCs/>
        </w:rPr>
        <w:t>12</w:t>
      </w:r>
      <w:r w:rsidR="00167AA2" w:rsidRPr="007B2A46">
        <w:rPr>
          <w:b/>
          <w:bCs/>
        </w:rPr>
        <w:t>5</w:t>
      </w:r>
      <w:r w:rsidRPr="007B2A46">
        <w:rPr>
          <w:b/>
          <w:bCs/>
        </w:rPr>
        <w:t xml:space="preserve"> баллов)</w:t>
      </w:r>
      <w:r w:rsidR="00C4626F">
        <w:rPr>
          <w:b/>
          <w:bCs/>
        </w:rPr>
        <w:t>.</w:t>
      </w:r>
    </w:p>
    <w:p w14:paraId="016F8A75" w14:textId="77777777" w:rsidR="005E74B1" w:rsidRPr="007B2A46" w:rsidRDefault="005E74B1">
      <w:pPr>
        <w:ind w:firstLine="540"/>
        <w:jc w:val="both"/>
      </w:pPr>
      <w:r w:rsidRPr="007B2A46">
        <w:t>Зада</w:t>
      </w:r>
      <w:r w:rsidR="0049578E" w:rsidRPr="007B2A46">
        <w:t>ю</w:t>
      </w:r>
      <w:r w:rsidRPr="007B2A46">
        <w:t xml:space="preserve">тся </w:t>
      </w:r>
      <w:r w:rsidR="00DE4612" w:rsidRPr="007B2A46">
        <w:t>два</w:t>
      </w:r>
      <w:r w:rsidRPr="007B2A46">
        <w:t xml:space="preserve"> положения. Сделать программу, определяющую, можно ли из первого положения перейти ко второму за один ход, и, если возможно, выводящую этот ход. В случае невозможности, вывести «0».</w:t>
      </w:r>
      <w:r w:rsidR="00E16702" w:rsidRPr="007B2A46">
        <w:t xml:space="preserve"> Возможен вариант, когда ход остаётся за предыдущим игроком.</w:t>
      </w:r>
    </w:p>
    <w:p w14:paraId="61AA34C0" w14:textId="77777777" w:rsidR="005E74B1" w:rsidRPr="007B2A46" w:rsidRDefault="005E74B1">
      <w:pPr>
        <w:ind w:firstLine="540"/>
        <w:jc w:val="both"/>
        <w:rPr>
          <w:b/>
          <w:bCs/>
          <w:i/>
          <w:iCs/>
        </w:rPr>
      </w:pPr>
      <w:r w:rsidRPr="007B2A46">
        <w:rPr>
          <w:b/>
          <w:bCs/>
          <w:i/>
          <w:iCs/>
        </w:rPr>
        <w:t xml:space="preserve">Входные данные: </w:t>
      </w:r>
      <w:r w:rsidR="008B74BF" w:rsidRPr="007B2A46">
        <w:rPr>
          <w:bCs/>
          <w:iCs/>
        </w:rPr>
        <w:t>1</w:t>
      </w:r>
      <w:r w:rsidR="008E3367" w:rsidRPr="007B2A46">
        <w:rPr>
          <w:bCs/>
          <w:iCs/>
        </w:rPr>
        <w:t>8</w:t>
      </w:r>
      <w:r w:rsidRPr="007B2A46">
        <w:rPr>
          <w:bCs/>
          <w:iCs/>
        </w:rPr>
        <w:t xml:space="preserve"> строк — первое положение, второе положение. </w:t>
      </w:r>
    </w:p>
    <w:p w14:paraId="59B69ED3" w14:textId="77777777" w:rsidR="005E74B1" w:rsidRPr="007B2A46" w:rsidRDefault="005E74B1">
      <w:pPr>
        <w:ind w:firstLine="540"/>
        <w:jc w:val="both"/>
      </w:pPr>
      <w:r w:rsidRPr="007B2A46">
        <w:rPr>
          <w:b/>
          <w:bCs/>
          <w:i/>
          <w:iCs/>
        </w:rPr>
        <w:t xml:space="preserve">Выходные данные: </w:t>
      </w:r>
      <w:r w:rsidRPr="007B2A46">
        <w:rPr>
          <w:bCs/>
          <w:iCs/>
        </w:rPr>
        <w:t xml:space="preserve">обозначение хода, либо </w:t>
      </w:r>
      <w:r w:rsidRPr="00D036E6">
        <w:rPr>
          <w:rFonts w:ascii="Lucida Console" w:hAnsi="Lucida Console"/>
          <w:bCs/>
          <w:iCs/>
        </w:rPr>
        <w:t>0</w:t>
      </w:r>
      <w:r w:rsidRPr="007B2A46">
        <w:rPr>
          <w:bCs/>
          <w:iCs/>
        </w:rPr>
        <w:t>.</w:t>
      </w:r>
    </w:p>
    <w:p w14:paraId="4DF7EA8E" w14:textId="77777777" w:rsidR="005E74B1" w:rsidRDefault="005E74B1">
      <w:pPr>
        <w:ind w:firstLine="540"/>
        <w:jc w:val="both"/>
        <w:rPr>
          <w:sz w:val="10"/>
          <w:szCs w:val="10"/>
        </w:rPr>
      </w:pPr>
    </w:p>
    <w:p w14:paraId="3AEE24A0" w14:textId="77777777" w:rsidR="005E74B1" w:rsidRDefault="005E74B1">
      <w:pPr>
        <w:ind w:firstLine="540"/>
        <w:jc w:val="both"/>
        <w:rPr>
          <w:rFonts w:ascii="Tahoma" w:hAnsi="Tahoma" w:cs="Tahoma"/>
          <w:b/>
          <w:bCs/>
          <w:i/>
          <w:iCs/>
          <w:sz w:val="20"/>
          <w:szCs w:val="20"/>
        </w:rPr>
      </w:pPr>
      <w:r>
        <w:rPr>
          <w:b/>
          <w:i/>
          <w:sz w:val="22"/>
        </w:rPr>
        <w:t>Примерные тесты:</w:t>
      </w:r>
    </w:p>
    <w:tbl>
      <w:tblPr>
        <w:tblW w:w="0" w:type="auto"/>
        <w:tblInd w:w="153" w:type="dxa"/>
        <w:tblLayout w:type="fixed"/>
        <w:tblLook w:val="0000" w:firstRow="0" w:lastRow="0" w:firstColumn="0" w:lastColumn="0" w:noHBand="0" w:noVBand="0"/>
      </w:tblPr>
      <w:tblGrid>
        <w:gridCol w:w="2507"/>
        <w:gridCol w:w="1984"/>
        <w:gridCol w:w="2127"/>
      </w:tblGrid>
      <w:tr w:rsidR="005E74B1" w14:paraId="532D8B97" w14:textId="77777777" w:rsidTr="00CE39AD"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FFDC33" w14:textId="77777777" w:rsidR="005E74B1" w:rsidRPr="007B2A46" w:rsidRDefault="005E74B1">
            <w:pPr>
              <w:snapToGrid w:val="0"/>
              <w:jc w:val="center"/>
              <w:rPr>
                <w:b/>
              </w:rPr>
            </w:pPr>
            <w:r w:rsidRPr="007B2A46">
              <w:rPr>
                <w:b/>
                <w:bCs/>
                <w:i/>
                <w:iCs/>
              </w:rPr>
              <w:t>Номер теста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F74B4" w14:textId="77777777" w:rsidR="005E74B1" w:rsidRPr="00AF5DDB" w:rsidRDefault="005E74B1">
            <w:pPr>
              <w:snapToGrid w:val="0"/>
              <w:jc w:val="center"/>
              <w:rPr>
                <w:rFonts w:ascii="Lucida Console" w:hAnsi="Lucida Console" w:cs="Lucida Console"/>
                <w:b/>
                <w:color w:val="FF0000"/>
                <w:sz w:val="20"/>
                <w:szCs w:val="20"/>
              </w:rPr>
            </w:pPr>
            <w:r w:rsidRPr="00AF5DDB">
              <w:rPr>
                <w:rFonts w:ascii="Lucida Console" w:hAnsi="Lucida Console" w:cs="Lucida Console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D17FA" w14:textId="77777777" w:rsidR="005E74B1" w:rsidRPr="00AF5DDB" w:rsidRDefault="005E74B1">
            <w:pPr>
              <w:snapToGrid w:val="0"/>
              <w:jc w:val="center"/>
              <w:rPr>
                <w:color w:val="FF0000"/>
              </w:rPr>
            </w:pPr>
            <w:r w:rsidRPr="00AF5DDB">
              <w:rPr>
                <w:rFonts w:ascii="Lucida Console" w:hAnsi="Lucida Console" w:cs="Lucida Console"/>
                <w:b/>
                <w:color w:val="FF0000"/>
                <w:sz w:val="20"/>
                <w:szCs w:val="20"/>
              </w:rPr>
              <w:t>2</w:t>
            </w:r>
          </w:p>
        </w:tc>
      </w:tr>
      <w:tr w:rsidR="005E74B1" w14:paraId="6E7921DA" w14:textId="77777777" w:rsidTr="00CE39AD"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50FB6C" w14:textId="77777777" w:rsidR="005E74B1" w:rsidRPr="007B2A46" w:rsidRDefault="005E74B1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7B2A46">
              <w:rPr>
                <w:b/>
                <w:bCs/>
                <w:i/>
                <w:iCs/>
              </w:rPr>
              <w:t xml:space="preserve">Входные </w:t>
            </w:r>
          </w:p>
          <w:p w14:paraId="5ECA105C" w14:textId="77777777" w:rsidR="005E74B1" w:rsidRPr="007B2A46" w:rsidRDefault="005E74B1">
            <w:pPr>
              <w:snapToGrid w:val="0"/>
              <w:jc w:val="center"/>
              <w:rPr>
                <w:color w:val="FF0000"/>
                <w:lang w:val="en-US"/>
              </w:rPr>
            </w:pPr>
            <w:r w:rsidRPr="007B2A46">
              <w:rPr>
                <w:b/>
                <w:bCs/>
                <w:i/>
                <w:iCs/>
              </w:rPr>
              <w:t>данные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E2871F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56660BD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39A2081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ADDD9CA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2BF90E00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0C9AD3F8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AC28CE3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4A3B85C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7E4575F" w14:textId="77777777" w:rsidR="008B74BF" w:rsidRPr="00B42B90" w:rsidRDefault="00B373DA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  <w:p w14:paraId="2DF8A8F6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776A9DA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E5EEAC8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A61EBA5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199A15D9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4744F7E1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BE6489B" w14:textId="77777777" w:rsidR="00C142FF" w:rsidRPr="00B42B90" w:rsidRDefault="00C142FF" w:rsidP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C7C424C" w14:textId="77777777" w:rsidR="00C142FF" w:rsidRPr="00B42B90" w:rsidRDefault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60804E0" w14:textId="77777777" w:rsidR="00DE4612" w:rsidRPr="00B42B90" w:rsidRDefault="00DE461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FBFBE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D5BC8F9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539AFFB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6120FA83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4937549F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6AB63A37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6BE443BE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F07C237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7B28AED" w14:textId="77777777" w:rsidR="005E74B1" w:rsidRPr="00B42B90" w:rsidRDefault="00B373DA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1</w:t>
            </w:r>
          </w:p>
          <w:p w14:paraId="778882DB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B1106D1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673F521F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33E5312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09058AEC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B42B90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B42B90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34AF27C0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E94BB12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6AD97352" w14:textId="77777777" w:rsidR="00C02819" w:rsidRPr="00B42B90" w:rsidRDefault="00C02819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32A07C7" w14:textId="77777777" w:rsidR="00DE4612" w:rsidRPr="00B42B90" w:rsidRDefault="00DE4612" w:rsidP="00C02819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</w:tc>
      </w:tr>
      <w:tr w:rsidR="005E74B1" w14:paraId="3DD6E671" w14:textId="77777777" w:rsidTr="00CE39AD">
        <w:tc>
          <w:tcPr>
            <w:tcW w:w="2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1489C1" w14:textId="77777777" w:rsidR="005E74B1" w:rsidRPr="007B2A46" w:rsidRDefault="005E74B1">
            <w:pPr>
              <w:snapToGrid w:val="0"/>
              <w:jc w:val="center"/>
              <w:rPr>
                <w:lang w:val="en-US"/>
              </w:rPr>
            </w:pPr>
            <w:r w:rsidRPr="007B2A46">
              <w:rPr>
                <w:b/>
                <w:bCs/>
                <w:i/>
                <w:iCs/>
              </w:rPr>
              <w:t>Выходные данные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F577C6" w14:textId="77777777" w:rsidR="005E74B1" w:rsidRPr="00B42B90" w:rsidRDefault="00C142FF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  <w:lang w:val="en-US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  <w:lang w:val="en-US"/>
              </w:rPr>
              <w:t>F4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0A56C" w14:textId="77777777" w:rsidR="005E74B1" w:rsidRPr="00B42B90" w:rsidRDefault="005E74B1">
            <w:pPr>
              <w:snapToGrid w:val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B42B90">
              <w:rPr>
                <w:rFonts w:ascii="Lucida Console" w:hAnsi="Lucida Console" w:cs="Liberation Mono"/>
                <w:sz w:val="20"/>
                <w:szCs w:val="20"/>
                <w:lang w:val="en-US"/>
              </w:rPr>
              <w:t>0</w:t>
            </w:r>
          </w:p>
        </w:tc>
      </w:tr>
    </w:tbl>
    <w:p w14:paraId="78535E74" w14:textId="77777777" w:rsidR="00CE39AD" w:rsidRDefault="00CE39AD">
      <w:pPr>
        <w:jc w:val="center"/>
      </w:pPr>
    </w:p>
    <w:p w14:paraId="51320154" w14:textId="2A185F11" w:rsidR="005E74B1" w:rsidRPr="007B2A46" w:rsidRDefault="005E74B1">
      <w:pPr>
        <w:jc w:val="center"/>
      </w:pPr>
      <w:r w:rsidRPr="007B2A46">
        <w:rPr>
          <w:b/>
          <w:bCs/>
        </w:rPr>
        <w:t xml:space="preserve">Задача </w:t>
      </w:r>
      <w:r w:rsidR="00B27C9C" w:rsidRPr="007B2A46">
        <w:rPr>
          <w:b/>
          <w:bCs/>
        </w:rPr>
        <w:t>4</w:t>
      </w:r>
      <w:r w:rsidR="005C3B23" w:rsidRPr="007B2A46">
        <w:rPr>
          <w:b/>
          <w:bCs/>
        </w:rPr>
        <w:t>.</w:t>
      </w:r>
      <w:r w:rsidRPr="007B2A46">
        <w:rPr>
          <w:b/>
          <w:bCs/>
        </w:rPr>
        <w:t xml:space="preserve"> Определение получившегося положения (</w:t>
      </w:r>
      <w:r w:rsidR="00FB2E64" w:rsidRPr="007B2A46">
        <w:rPr>
          <w:b/>
          <w:bCs/>
        </w:rPr>
        <w:t>12</w:t>
      </w:r>
      <w:r w:rsidR="00167AA2" w:rsidRPr="007B2A46">
        <w:rPr>
          <w:b/>
          <w:bCs/>
        </w:rPr>
        <w:t>5</w:t>
      </w:r>
      <w:r w:rsidRPr="007B2A46">
        <w:rPr>
          <w:b/>
          <w:bCs/>
        </w:rPr>
        <w:t xml:space="preserve"> баллов)</w:t>
      </w:r>
      <w:r w:rsidR="00C4626F">
        <w:rPr>
          <w:b/>
          <w:bCs/>
        </w:rPr>
        <w:t>.</w:t>
      </w:r>
    </w:p>
    <w:p w14:paraId="0669E3FD" w14:textId="77777777" w:rsidR="005E74B1" w:rsidRPr="007B2A46" w:rsidRDefault="005E74B1">
      <w:pPr>
        <w:ind w:firstLine="540"/>
        <w:jc w:val="both"/>
      </w:pPr>
      <w:r w:rsidRPr="007B2A46">
        <w:t xml:space="preserve">Задаётся положение и сделанный ход. Сделать программу, определяющую положение, которое получится в результате этого хода. Если указанный ход невозможен, выдать исходное положение. </w:t>
      </w:r>
      <w:r w:rsidR="002F39CA" w:rsidRPr="007B2A46">
        <w:t>Конечное положение исключено.</w:t>
      </w:r>
    </w:p>
    <w:p w14:paraId="275C06AD" w14:textId="77777777" w:rsidR="005E74B1" w:rsidRPr="007B2A46" w:rsidRDefault="005E74B1">
      <w:pPr>
        <w:ind w:firstLine="540"/>
        <w:jc w:val="both"/>
        <w:rPr>
          <w:b/>
          <w:bCs/>
          <w:i/>
          <w:iCs/>
        </w:rPr>
      </w:pPr>
      <w:r w:rsidRPr="007B2A46">
        <w:rPr>
          <w:b/>
          <w:bCs/>
          <w:i/>
          <w:iCs/>
        </w:rPr>
        <w:t xml:space="preserve">Входные данные: </w:t>
      </w:r>
      <w:r w:rsidRPr="007B2A46">
        <w:rPr>
          <w:bCs/>
          <w:iCs/>
        </w:rPr>
        <w:t>положение</w:t>
      </w:r>
      <w:r w:rsidR="0002395A" w:rsidRPr="007B2A46">
        <w:rPr>
          <w:bCs/>
          <w:iCs/>
        </w:rPr>
        <w:t>, очерёдность хода</w:t>
      </w:r>
      <w:r w:rsidRPr="007B2A46">
        <w:rPr>
          <w:bCs/>
          <w:iCs/>
        </w:rPr>
        <w:t xml:space="preserve"> и ход.</w:t>
      </w:r>
    </w:p>
    <w:p w14:paraId="1078E34E" w14:textId="77777777" w:rsidR="005E74B1" w:rsidRPr="007B2A46" w:rsidRDefault="005E74B1">
      <w:pPr>
        <w:ind w:firstLine="540"/>
        <w:jc w:val="both"/>
        <w:rPr>
          <w:bCs/>
          <w:iCs/>
        </w:rPr>
      </w:pPr>
      <w:r w:rsidRPr="007B2A46">
        <w:rPr>
          <w:b/>
          <w:bCs/>
          <w:i/>
          <w:iCs/>
        </w:rPr>
        <w:t xml:space="preserve">Выходные данные: </w:t>
      </w:r>
      <w:r w:rsidRPr="007B2A46">
        <w:rPr>
          <w:bCs/>
          <w:iCs/>
        </w:rPr>
        <w:t>положение.</w:t>
      </w:r>
    </w:p>
    <w:p w14:paraId="08B4F39E" w14:textId="77777777" w:rsidR="005E74B1" w:rsidRPr="007B2A46" w:rsidRDefault="005E74B1">
      <w:pPr>
        <w:ind w:firstLine="540"/>
        <w:jc w:val="both"/>
        <w:rPr>
          <w:bCs/>
          <w:iCs/>
        </w:rPr>
      </w:pPr>
    </w:p>
    <w:p w14:paraId="20F2A46E" w14:textId="77777777" w:rsidR="005E74B1" w:rsidRPr="007B2A46" w:rsidRDefault="005E74B1" w:rsidP="00B40BD3">
      <w:pPr>
        <w:ind w:left="567"/>
        <w:jc w:val="both"/>
        <w:rPr>
          <w:b/>
          <w:bCs/>
          <w:i/>
          <w:iCs/>
        </w:rPr>
      </w:pPr>
      <w:r w:rsidRPr="007B2A46">
        <w:rPr>
          <w:b/>
          <w:i/>
        </w:rPr>
        <w:t>Примерные тесты:</w:t>
      </w:r>
    </w:p>
    <w:tbl>
      <w:tblPr>
        <w:tblW w:w="0" w:type="auto"/>
        <w:tblInd w:w="153" w:type="dxa"/>
        <w:tblLayout w:type="fixed"/>
        <w:tblLook w:val="0000" w:firstRow="0" w:lastRow="0" w:firstColumn="0" w:lastColumn="0" w:noHBand="0" w:noVBand="0"/>
      </w:tblPr>
      <w:tblGrid>
        <w:gridCol w:w="2394"/>
        <w:gridCol w:w="1843"/>
        <w:gridCol w:w="1984"/>
        <w:gridCol w:w="1843"/>
      </w:tblGrid>
      <w:tr w:rsidR="005E74B1" w14:paraId="0929D9B0" w14:textId="77777777" w:rsidTr="00314D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9AD400" w14:textId="77777777" w:rsidR="005E74B1" w:rsidRPr="00314D73" w:rsidRDefault="005E74B1" w:rsidP="00132E22">
            <w:pPr>
              <w:snapToGrid w:val="0"/>
              <w:jc w:val="center"/>
              <w:rPr>
                <w:b/>
              </w:rPr>
            </w:pPr>
            <w:r w:rsidRPr="00314D73">
              <w:rPr>
                <w:b/>
                <w:bCs/>
                <w:i/>
                <w:iCs/>
              </w:rPr>
              <w:t>Номер теста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C3B4C8" w14:textId="77777777" w:rsidR="005E74B1" w:rsidRDefault="005E74B1">
            <w:pPr>
              <w:snapToGrid w:val="0"/>
              <w:jc w:val="center"/>
              <w:rPr>
                <w:rFonts w:ascii="Lucida Console" w:hAnsi="Lucida Console" w:cs="Lucida Console"/>
                <w:b/>
                <w:sz w:val="20"/>
                <w:szCs w:val="20"/>
              </w:rPr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FB19A6" w14:textId="77777777" w:rsidR="005E74B1" w:rsidRDefault="005E74B1">
            <w:pPr>
              <w:snapToGrid w:val="0"/>
              <w:jc w:val="center"/>
              <w:rPr>
                <w:rFonts w:ascii="Lucida Console" w:hAnsi="Lucida Console" w:cs="Lucida Console"/>
                <w:b/>
                <w:sz w:val="20"/>
                <w:szCs w:val="20"/>
              </w:rPr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3C999" w14:textId="77777777" w:rsidR="005E74B1" w:rsidRDefault="005E74B1">
            <w:pPr>
              <w:snapToGrid w:val="0"/>
              <w:jc w:val="center"/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3</w:t>
            </w:r>
          </w:p>
        </w:tc>
      </w:tr>
      <w:tr w:rsidR="005E74B1" w14:paraId="3EA01C94" w14:textId="77777777" w:rsidTr="00314D7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0E604" w14:textId="77777777" w:rsidR="005E74B1" w:rsidRPr="00314D73" w:rsidRDefault="005E74B1" w:rsidP="00132E22">
            <w:pPr>
              <w:snapToGrid w:val="0"/>
              <w:jc w:val="center"/>
              <w:rPr>
                <w:color w:val="FF0000"/>
                <w:lang w:val="en-US"/>
              </w:rPr>
            </w:pPr>
            <w:r w:rsidRPr="00314D73">
              <w:rPr>
                <w:b/>
                <w:bCs/>
                <w:i/>
                <w:iCs/>
              </w:rPr>
              <w:t>Входные данные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D50051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07A0D9A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65688F2E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749C76D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6474A598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6A01A1F1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BAE7FB4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065FE79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3E038E0" w14:textId="77777777" w:rsidR="0002395A" w:rsidRPr="00314D73" w:rsidRDefault="00547CF4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  <w:p w14:paraId="7BF2F02B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  <w:lang w:val="en-US"/>
              </w:rPr>
              <w:t>F4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F49922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FA37C67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DE84719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2FC4F18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44730A5C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0C613F92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9D076D8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D6BF5CB" w14:textId="77777777" w:rsidR="005E74B1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1C11E7F" w14:textId="77777777" w:rsidR="0002395A" w:rsidRPr="00314D73" w:rsidRDefault="00547CF4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1</w:t>
            </w:r>
          </w:p>
          <w:p w14:paraId="78BBDF5A" w14:textId="77777777" w:rsidR="00B70562" w:rsidRPr="00314D73" w:rsidRDefault="00E0597E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  <w:lang w:val="en-US"/>
              </w:rPr>
              <w:t>F</w:t>
            </w:r>
            <w:r w:rsidR="00B70562" w:rsidRPr="00314D73">
              <w:rPr>
                <w:rFonts w:ascii="Lucida Console" w:hAnsi="Lucida Console" w:cs="Liberation Mono"/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46B24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F3F3033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628F27C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BEB76B6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3335DABE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34156E76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53B6AA0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3765A16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E6ACF4A" w14:textId="77777777" w:rsidR="0002395A" w:rsidRPr="00314D73" w:rsidRDefault="00547CF4">
            <w:pPr>
              <w:snapToGrid w:val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14D73">
              <w:rPr>
                <w:rFonts w:ascii="Lucida Console" w:hAnsi="Lucida Console"/>
                <w:sz w:val="20"/>
                <w:szCs w:val="20"/>
              </w:rPr>
              <w:t>1</w:t>
            </w:r>
          </w:p>
          <w:p w14:paraId="529F26CB" w14:textId="77777777" w:rsidR="005E74B1" w:rsidRPr="00314D73" w:rsidRDefault="00E0597E">
            <w:pPr>
              <w:snapToGrid w:val="0"/>
              <w:jc w:val="both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/>
                <w:sz w:val="20"/>
                <w:szCs w:val="20"/>
                <w:lang w:val="en-US"/>
              </w:rPr>
              <w:t>G3</w:t>
            </w:r>
          </w:p>
        </w:tc>
      </w:tr>
      <w:tr w:rsidR="005E74B1" w14:paraId="512B86F6" w14:textId="77777777" w:rsidTr="00314D73">
        <w:trPr>
          <w:trHeight w:val="4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523A6" w14:textId="77777777" w:rsidR="005E74B1" w:rsidRPr="00314D73" w:rsidRDefault="005E74B1" w:rsidP="00132E22">
            <w:pPr>
              <w:snapToGrid w:val="0"/>
              <w:jc w:val="center"/>
              <w:rPr>
                <w:color w:val="FF0000"/>
                <w:lang w:val="en-US"/>
              </w:rPr>
            </w:pPr>
            <w:r w:rsidRPr="00314D73">
              <w:rPr>
                <w:b/>
                <w:bCs/>
                <w:i/>
                <w:iCs/>
              </w:rPr>
              <w:t>Выходные данные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E54E86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70265DC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20A9A71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BD39BA5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4006E46E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6376217B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5EF5D80" w14:textId="77777777" w:rsidR="00934F25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AE2CDF9" w14:textId="77777777" w:rsidR="005E74B1" w:rsidRPr="00314D73" w:rsidRDefault="00934F25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A046E19" w14:textId="77777777" w:rsidR="00DE4612" w:rsidRPr="00314D73" w:rsidRDefault="00DE4612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00881A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A72312D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9D55C1F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93BE3C2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799D62CA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25E3CD01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2F3C6F50" w14:textId="77777777" w:rsidR="00B70562" w:rsidRPr="00314D73" w:rsidRDefault="00B70562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C8722A2" w14:textId="77777777" w:rsidR="005E74B1" w:rsidRPr="00314D73" w:rsidRDefault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7488123" w14:textId="77777777" w:rsidR="00DE4612" w:rsidRPr="00314D73" w:rsidRDefault="00DE461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EDEDA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B082172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1F7DA7F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C8609EF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1D3800D3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088460D1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982F450" w14:textId="77777777" w:rsidR="00E0597E" w:rsidRPr="00314D73" w:rsidRDefault="00E0597E" w:rsidP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FE3785B" w14:textId="77777777" w:rsidR="005E74B1" w:rsidRPr="00314D73" w:rsidRDefault="00E0597E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48D05FD" w14:textId="333E6CB8" w:rsidR="00DE4612" w:rsidRPr="00314D73" w:rsidRDefault="003A3FBD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A3FBD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</w:tc>
      </w:tr>
      <w:tr w:rsidR="003A3FBD" w14:paraId="69CC40DF" w14:textId="77777777" w:rsidTr="00314D73">
        <w:trPr>
          <w:trHeight w:val="4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91D74" w14:textId="77777777" w:rsidR="003A3FBD" w:rsidRPr="00314D73" w:rsidRDefault="003A3FBD" w:rsidP="00132E22">
            <w:pPr>
              <w:snapToGrid w:val="0"/>
              <w:jc w:val="center"/>
              <w:rPr>
                <w:b/>
                <w:bCs/>
                <w:i/>
                <w:iCs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DBEA12" w14:textId="77777777" w:rsidR="003A3FBD" w:rsidRPr="00314D73" w:rsidRDefault="003A3FBD" w:rsidP="00934F25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AF82D6" w14:textId="77777777" w:rsidR="003A3FBD" w:rsidRPr="00314D73" w:rsidRDefault="003A3FBD" w:rsidP="00B7056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B44D3" w14:textId="200603D7" w:rsidR="003A3FBD" w:rsidRPr="003A3FBD" w:rsidRDefault="003A3FBD" w:rsidP="00E0597E">
            <w:pPr>
              <w:snapToGrid w:val="0"/>
              <w:jc w:val="both"/>
              <w:rPr>
                <w:sz w:val="20"/>
                <w:szCs w:val="20"/>
              </w:rPr>
            </w:pPr>
            <w:r w:rsidRPr="003A3FBD">
              <w:rPr>
                <w:sz w:val="20"/>
                <w:szCs w:val="20"/>
              </w:rPr>
              <w:t>Ход невозможен, полож</w:t>
            </w:r>
            <w:bookmarkStart w:id="0" w:name="_GoBack"/>
            <w:bookmarkEnd w:id="0"/>
            <w:r w:rsidRPr="003A3FBD">
              <w:rPr>
                <w:sz w:val="20"/>
                <w:szCs w:val="20"/>
              </w:rPr>
              <w:t>ение не меняется.</w:t>
            </w:r>
          </w:p>
        </w:tc>
      </w:tr>
    </w:tbl>
    <w:p w14:paraId="0DE57339" w14:textId="77777777" w:rsidR="005E74B1" w:rsidRDefault="005E74B1">
      <w:pPr>
        <w:jc w:val="center"/>
        <w:rPr>
          <w:b/>
          <w:bCs/>
        </w:rPr>
      </w:pPr>
    </w:p>
    <w:p w14:paraId="2BB147EF" w14:textId="0403CFB1" w:rsidR="008749FB" w:rsidRPr="007B2A46" w:rsidRDefault="008749FB" w:rsidP="008749FB">
      <w:pPr>
        <w:jc w:val="center"/>
      </w:pPr>
      <w:r w:rsidRPr="007B2A46">
        <w:rPr>
          <w:b/>
          <w:bCs/>
        </w:rPr>
        <w:t xml:space="preserve">Задача 5. Составление списка </w:t>
      </w:r>
      <w:r w:rsidR="005528D2" w:rsidRPr="007B2A46">
        <w:rPr>
          <w:b/>
          <w:bCs/>
        </w:rPr>
        <w:t>возможных</w:t>
      </w:r>
      <w:r w:rsidR="00DE4612" w:rsidRPr="007B2A46">
        <w:rPr>
          <w:b/>
          <w:bCs/>
        </w:rPr>
        <w:t xml:space="preserve"> </w:t>
      </w:r>
      <w:r w:rsidRPr="007B2A46">
        <w:rPr>
          <w:b/>
          <w:bCs/>
        </w:rPr>
        <w:t>ходов (</w:t>
      </w:r>
      <w:r w:rsidR="00FB2E64" w:rsidRPr="007B2A46">
        <w:rPr>
          <w:b/>
          <w:bCs/>
        </w:rPr>
        <w:t>12</w:t>
      </w:r>
      <w:r w:rsidR="00C83607" w:rsidRPr="007B2A46">
        <w:rPr>
          <w:b/>
          <w:bCs/>
        </w:rPr>
        <w:t>5</w:t>
      </w:r>
      <w:r w:rsidR="00312093" w:rsidRPr="007B2A46">
        <w:rPr>
          <w:b/>
          <w:bCs/>
        </w:rPr>
        <w:t xml:space="preserve"> </w:t>
      </w:r>
      <w:r w:rsidRPr="007B2A46">
        <w:rPr>
          <w:b/>
          <w:bCs/>
        </w:rPr>
        <w:t>баллов)</w:t>
      </w:r>
      <w:r w:rsidR="00C4626F">
        <w:rPr>
          <w:b/>
          <w:bCs/>
        </w:rPr>
        <w:t>.</w:t>
      </w:r>
    </w:p>
    <w:p w14:paraId="4B2156F1" w14:textId="77777777" w:rsidR="008749FB" w:rsidRPr="007B2A46" w:rsidRDefault="008749FB" w:rsidP="008749FB">
      <w:pPr>
        <w:ind w:firstLine="567"/>
        <w:jc w:val="both"/>
        <w:rPr>
          <w:b/>
          <w:bCs/>
        </w:rPr>
      </w:pPr>
      <w:r w:rsidRPr="007B2A46">
        <w:lastRenderedPageBreak/>
        <w:t xml:space="preserve">Задаётся </w:t>
      </w:r>
      <w:r w:rsidR="007A3A3F" w:rsidRPr="007B2A46">
        <w:t xml:space="preserve">текущее </w:t>
      </w:r>
      <w:r w:rsidRPr="007B2A46">
        <w:t>положение</w:t>
      </w:r>
      <w:r w:rsidR="007A3A3F" w:rsidRPr="007B2A46">
        <w:t xml:space="preserve"> (расположение на доске и номер последнего сходившего игрока)</w:t>
      </w:r>
      <w:r w:rsidRPr="007B2A46">
        <w:t>. Сделать программу, для составления списка всех возможных ходов того игрока, чья очередь ходить. Сперва вывести количество ходо</w:t>
      </w:r>
      <w:r w:rsidR="0002395A" w:rsidRPr="007B2A46">
        <w:t>в</w:t>
      </w:r>
      <w:r w:rsidRPr="007B2A46">
        <w:t>, затем, сами ходы.</w:t>
      </w:r>
      <w:r w:rsidR="00151016" w:rsidRPr="007B2A46">
        <w:t xml:space="preserve"> Возможен случай, когда у очередного игрока нет хода, и ход не переходит. В случае окончательного положения выдать </w:t>
      </w:r>
      <w:r w:rsidR="00151016" w:rsidRPr="00733E41">
        <w:rPr>
          <w:rFonts w:ascii="Lucida Console" w:hAnsi="Lucida Console"/>
        </w:rPr>
        <w:t>0</w:t>
      </w:r>
      <w:r w:rsidR="00151016" w:rsidRPr="007B2A46">
        <w:t>.</w:t>
      </w:r>
    </w:p>
    <w:p w14:paraId="59114174" w14:textId="77777777" w:rsidR="008749FB" w:rsidRPr="007B2A46" w:rsidRDefault="008749FB" w:rsidP="008749FB">
      <w:pPr>
        <w:ind w:firstLine="540"/>
        <w:jc w:val="both"/>
        <w:rPr>
          <w:b/>
          <w:bCs/>
          <w:i/>
          <w:iCs/>
        </w:rPr>
      </w:pPr>
      <w:r w:rsidRPr="007B2A46">
        <w:rPr>
          <w:b/>
          <w:bCs/>
          <w:i/>
          <w:iCs/>
        </w:rPr>
        <w:t xml:space="preserve">Входные данные: </w:t>
      </w:r>
      <w:r w:rsidRPr="007B2A46">
        <w:rPr>
          <w:bCs/>
          <w:iCs/>
        </w:rPr>
        <w:t>положение.</w:t>
      </w:r>
    </w:p>
    <w:p w14:paraId="0608DA2F" w14:textId="77777777" w:rsidR="008749FB" w:rsidRPr="007B2A46" w:rsidRDefault="008749FB" w:rsidP="008749FB">
      <w:pPr>
        <w:ind w:firstLine="540"/>
        <w:jc w:val="both"/>
        <w:rPr>
          <w:bCs/>
          <w:iCs/>
        </w:rPr>
      </w:pPr>
      <w:r w:rsidRPr="007B2A46">
        <w:rPr>
          <w:b/>
          <w:bCs/>
          <w:i/>
          <w:iCs/>
        </w:rPr>
        <w:t xml:space="preserve">Выходные данные: </w:t>
      </w:r>
      <w:r w:rsidR="00556BA3" w:rsidRPr="007B2A46">
        <w:rPr>
          <w:bCs/>
          <w:iCs/>
        </w:rPr>
        <w:t>три</w:t>
      </w:r>
      <w:r w:rsidRPr="007B2A46">
        <w:rPr>
          <w:bCs/>
          <w:iCs/>
        </w:rPr>
        <w:t xml:space="preserve"> строки. В первой </w:t>
      </w:r>
      <w:r w:rsidR="00556BA3" w:rsidRPr="007B2A46">
        <w:rPr>
          <w:bCs/>
          <w:iCs/>
        </w:rPr>
        <w:t xml:space="preserve">номер игрока, который должен сделать ход, во второй </w:t>
      </w:r>
      <w:r w:rsidRPr="007B2A46">
        <w:rPr>
          <w:bCs/>
          <w:iCs/>
        </w:rPr>
        <w:t>количество ходов, в</w:t>
      </w:r>
      <w:r w:rsidR="00556BA3" w:rsidRPr="007B2A46">
        <w:rPr>
          <w:bCs/>
          <w:iCs/>
        </w:rPr>
        <w:t xml:space="preserve"> третьей</w:t>
      </w:r>
      <w:r w:rsidRPr="007B2A46">
        <w:rPr>
          <w:bCs/>
          <w:iCs/>
        </w:rPr>
        <w:t xml:space="preserve"> </w:t>
      </w:r>
      <w:r w:rsidR="00D541E4" w:rsidRPr="007B2A46">
        <w:rPr>
          <w:bCs/>
          <w:iCs/>
        </w:rPr>
        <w:t xml:space="preserve">- </w:t>
      </w:r>
      <w:r w:rsidRPr="007B2A46">
        <w:rPr>
          <w:bCs/>
          <w:iCs/>
        </w:rPr>
        <w:t>ходы в отсортированном виде через пробел числа в одной строке через один пробел.</w:t>
      </w:r>
    </w:p>
    <w:p w14:paraId="1CA6E4CA" w14:textId="77777777" w:rsidR="008749FB" w:rsidRPr="007B2A46" w:rsidRDefault="008749FB" w:rsidP="008749FB">
      <w:pPr>
        <w:ind w:firstLine="540"/>
        <w:jc w:val="both"/>
        <w:rPr>
          <w:bCs/>
          <w:iCs/>
        </w:rPr>
      </w:pPr>
    </w:p>
    <w:p w14:paraId="49A3D733" w14:textId="77777777" w:rsidR="008749FB" w:rsidRPr="007B2A46" w:rsidRDefault="008749FB" w:rsidP="008749FB">
      <w:pPr>
        <w:ind w:firstLine="567"/>
        <w:jc w:val="both"/>
        <w:rPr>
          <w:b/>
          <w:bCs/>
          <w:i/>
          <w:iCs/>
        </w:rPr>
      </w:pPr>
      <w:r w:rsidRPr="007B2A46">
        <w:rPr>
          <w:b/>
          <w:i/>
        </w:rPr>
        <w:t>Примерные тесты:</w:t>
      </w:r>
    </w:p>
    <w:tbl>
      <w:tblPr>
        <w:tblW w:w="6079" w:type="dxa"/>
        <w:tblInd w:w="153" w:type="dxa"/>
        <w:tblLayout w:type="fixed"/>
        <w:tblLook w:val="0000" w:firstRow="0" w:lastRow="0" w:firstColumn="0" w:lastColumn="0" w:noHBand="0" w:noVBand="0"/>
      </w:tblPr>
      <w:tblGrid>
        <w:gridCol w:w="2365"/>
        <w:gridCol w:w="1730"/>
        <w:gridCol w:w="1984"/>
      </w:tblGrid>
      <w:tr w:rsidR="008749FB" w14:paraId="62AF2B3A" w14:textId="77777777" w:rsidTr="00E27CA9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8393C0" w14:textId="77777777" w:rsidR="008749FB" w:rsidRPr="00314D73" w:rsidRDefault="008749FB" w:rsidP="001340DD">
            <w:pPr>
              <w:snapToGrid w:val="0"/>
              <w:jc w:val="center"/>
              <w:rPr>
                <w:b/>
              </w:rPr>
            </w:pPr>
            <w:r w:rsidRPr="00314D73">
              <w:rPr>
                <w:b/>
                <w:bCs/>
                <w:i/>
                <w:iCs/>
              </w:rPr>
              <w:t>Номер теста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C7E685" w14:textId="77777777" w:rsidR="008749FB" w:rsidRDefault="008749FB" w:rsidP="001340DD">
            <w:pPr>
              <w:snapToGrid w:val="0"/>
              <w:jc w:val="center"/>
              <w:rPr>
                <w:rFonts w:ascii="Lucida Console" w:hAnsi="Lucida Console" w:cs="Lucida Console"/>
                <w:b/>
                <w:sz w:val="20"/>
                <w:szCs w:val="20"/>
              </w:rPr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357E1" w14:textId="77777777" w:rsidR="008749FB" w:rsidRDefault="008749FB" w:rsidP="001340DD">
            <w:pPr>
              <w:snapToGrid w:val="0"/>
              <w:jc w:val="center"/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2</w:t>
            </w:r>
          </w:p>
        </w:tc>
      </w:tr>
      <w:tr w:rsidR="008749FB" w14:paraId="441D4BE9" w14:textId="77777777" w:rsidTr="00E27CA9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1A3DC3" w14:textId="77777777" w:rsidR="008749FB" w:rsidRPr="00314D73" w:rsidRDefault="008749FB" w:rsidP="001340DD">
            <w:pPr>
              <w:snapToGrid w:val="0"/>
              <w:jc w:val="center"/>
              <w:rPr>
                <w:color w:val="FF0000"/>
                <w:lang w:val="en-US"/>
              </w:rPr>
            </w:pPr>
            <w:r w:rsidRPr="00314D73">
              <w:rPr>
                <w:b/>
                <w:bCs/>
                <w:i/>
                <w:iCs/>
              </w:rPr>
              <w:t>Входные данные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05F0C" w14:textId="77777777" w:rsidR="000A5FF7" w:rsidRPr="00314D73" w:rsidRDefault="000A5FF7" w:rsidP="000A5FF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10B16EB" w14:textId="77777777" w:rsidR="000A5FF7" w:rsidRPr="00314D73" w:rsidRDefault="000A5FF7" w:rsidP="000A5FF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17AFAC1" w14:textId="77777777" w:rsidR="000A5FF7" w:rsidRPr="00314D73" w:rsidRDefault="000A5FF7" w:rsidP="000A5FF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5F29F99" w14:textId="77777777" w:rsidR="000A5FF7" w:rsidRPr="00314D73" w:rsidRDefault="000A5FF7" w:rsidP="000A5FF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17E17033" w14:textId="77777777" w:rsidR="000A5FF7" w:rsidRPr="00314D73" w:rsidRDefault="000A5FF7" w:rsidP="000A5FF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3E9A102C" w14:textId="77777777" w:rsidR="000A5FF7" w:rsidRPr="00314D73" w:rsidRDefault="000A5FF7" w:rsidP="000A5FF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376B31F0" w14:textId="77777777" w:rsidR="000A5FF7" w:rsidRPr="00314D73" w:rsidRDefault="000A5FF7" w:rsidP="000A5FF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667A8BE" w14:textId="77777777" w:rsidR="008749FB" w:rsidRPr="00314D73" w:rsidRDefault="000A5FF7" w:rsidP="000A5FF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1C151B8" w14:textId="77777777" w:rsidR="0002395A" w:rsidRPr="00314D73" w:rsidRDefault="000A47BA" w:rsidP="000A5FF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8F1BD" w14:textId="77777777" w:rsidR="00CD2F44" w:rsidRPr="00314D73" w:rsidRDefault="00CD2F44" w:rsidP="00CD2F4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50E96BB" w14:textId="77777777" w:rsidR="00CD2F44" w:rsidRPr="00314D73" w:rsidRDefault="00CD2F44" w:rsidP="00CD2F4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BB9712E" w14:textId="77777777" w:rsidR="00CD2F44" w:rsidRPr="00314D73" w:rsidRDefault="00CD2F44" w:rsidP="00CD2F4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437C542" w14:textId="77777777" w:rsidR="00CD2F44" w:rsidRPr="00314D73" w:rsidRDefault="00CD2F44" w:rsidP="00CD2F4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  <w:r w:rsidR="002231AD"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0A973CC3" w14:textId="77777777" w:rsidR="00CD2F44" w:rsidRPr="00314D73" w:rsidRDefault="00CD2F44" w:rsidP="00CD2F4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6702B8C3" w14:textId="77777777" w:rsidR="00CD2F44" w:rsidRPr="00314D73" w:rsidRDefault="00CD2F44" w:rsidP="00CD2F4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6E770C52" w14:textId="77777777" w:rsidR="00CD2F44" w:rsidRPr="00314D73" w:rsidRDefault="00CD2F44" w:rsidP="00CD2F4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68208CD0" w14:textId="77777777" w:rsidR="008749FB" w:rsidRPr="00314D73" w:rsidRDefault="00CD2F44" w:rsidP="00CD2F4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3C6FE79" w14:textId="77777777" w:rsidR="0002395A" w:rsidRPr="00314D73" w:rsidRDefault="000A47BA" w:rsidP="00CD2F4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1</w:t>
            </w:r>
          </w:p>
        </w:tc>
      </w:tr>
      <w:tr w:rsidR="008749FB" w14:paraId="60DE746D" w14:textId="77777777" w:rsidTr="00E27CA9">
        <w:trPr>
          <w:trHeight w:val="223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F60F53" w14:textId="77777777" w:rsidR="008749FB" w:rsidRPr="00314D73" w:rsidRDefault="008749FB" w:rsidP="001340DD">
            <w:pPr>
              <w:snapToGrid w:val="0"/>
              <w:jc w:val="both"/>
              <w:rPr>
                <w:bCs/>
                <w:lang w:val="en-US"/>
              </w:rPr>
            </w:pPr>
            <w:r w:rsidRPr="00314D73">
              <w:rPr>
                <w:b/>
                <w:bCs/>
                <w:i/>
                <w:iCs/>
              </w:rPr>
              <w:t>Выходные данные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6A94A" w14:textId="77777777" w:rsidR="00556BA3" w:rsidRPr="00314D73" w:rsidRDefault="00556BA3" w:rsidP="001340DD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</w:rPr>
              <w:t>1</w:t>
            </w:r>
          </w:p>
          <w:p w14:paraId="0E892FF6" w14:textId="77777777" w:rsidR="000A5FF7" w:rsidRPr="00314D73" w:rsidRDefault="00CD2F44" w:rsidP="001340DD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  <w:t>4</w:t>
            </w:r>
          </w:p>
          <w:p w14:paraId="4001AD0F" w14:textId="77777777" w:rsidR="008749FB" w:rsidRPr="00314D73" w:rsidRDefault="000A5FF7" w:rsidP="001340DD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  <w:t>C5 D6 E3 F2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8F73C" w14:textId="77777777" w:rsidR="00556BA3" w:rsidRPr="00314D73" w:rsidRDefault="00556BA3" w:rsidP="001340DD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</w:rPr>
              <w:t>2</w:t>
            </w:r>
          </w:p>
          <w:p w14:paraId="3F118A05" w14:textId="77777777" w:rsidR="002231AD" w:rsidRPr="00314D73" w:rsidRDefault="002231AD" w:rsidP="001340DD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  <w:t>5</w:t>
            </w:r>
          </w:p>
          <w:p w14:paraId="1EE8B7C3" w14:textId="77777777" w:rsidR="008749FB" w:rsidRPr="00314D73" w:rsidRDefault="002231AD" w:rsidP="001340DD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  <w:t>C4 C6 E6 F5 G4</w:t>
            </w:r>
          </w:p>
        </w:tc>
      </w:tr>
    </w:tbl>
    <w:p w14:paraId="068A8E69" w14:textId="77777777" w:rsidR="00556BA3" w:rsidRDefault="00556BA3" w:rsidP="0082499A">
      <w:pPr>
        <w:rPr>
          <w:rFonts w:ascii="Tahoma" w:hAnsi="Tahoma" w:cs="Tahoma"/>
          <w:b/>
          <w:bCs/>
        </w:rPr>
      </w:pPr>
    </w:p>
    <w:p w14:paraId="0C860B78" w14:textId="21437BD7" w:rsidR="005E74B1" w:rsidRPr="007B2A46" w:rsidRDefault="005E74B1">
      <w:pPr>
        <w:jc w:val="center"/>
      </w:pPr>
      <w:r w:rsidRPr="007B2A46">
        <w:rPr>
          <w:b/>
          <w:bCs/>
        </w:rPr>
        <w:t xml:space="preserve">Задача </w:t>
      </w:r>
      <w:r w:rsidR="008749FB" w:rsidRPr="007B2A46">
        <w:rPr>
          <w:b/>
          <w:bCs/>
        </w:rPr>
        <w:t>6</w:t>
      </w:r>
      <w:r w:rsidRPr="007B2A46">
        <w:rPr>
          <w:b/>
          <w:bCs/>
        </w:rPr>
        <w:t xml:space="preserve">. </w:t>
      </w:r>
      <w:r w:rsidR="00B83DEA" w:rsidRPr="007B2A46">
        <w:rPr>
          <w:b/>
          <w:bCs/>
        </w:rPr>
        <w:t>Выигрыш в один ход</w:t>
      </w:r>
      <w:r w:rsidRPr="007B2A46">
        <w:rPr>
          <w:b/>
          <w:bCs/>
        </w:rPr>
        <w:t xml:space="preserve"> (</w:t>
      </w:r>
      <w:r w:rsidR="00FB2E64" w:rsidRPr="007B2A46">
        <w:rPr>
          <w:b/>
          <w:bCs/>
        </w:rPr>
        <w:t>12</w:t>
      </w:r>
      <w:r w:rsidR="00C83607" w:rsidRPr="007B2A46">
        <w:rPr>
          <w:b/>
          <w:bCs/>
        </w:rPr>
        <w:t>5</w:t>
      </w:r>
      <w:r w:rsidRPr="007B2A46">
        <w:rPr>
          <w:b/>
          <w:bCs/>
        </w:rPr>
        <w:t xml:space="preserve"> баллов)</w:t>
      </w:r>
      <w:r w:rsidR="00C4626F">
        <w:rPr>
          <w:b/>
          <w:bCs/>
        </w:rPr>
        <w:t>.</w:t>
      </w:r>
    </w:p>
    <w:p w14:paraId="0D72AC59" w14:textId="77777777" w:rsidR="005E74B1" w:rsidRPr="007B2A46" w:rsidRDefault="005E74B1">
      <w:pPr>
        <w:ind w:firstLine="540"/>
        <w:jc w:val="both"/>
      </w:pPr>
      <w:r w:rsidRPr="007B2A46">
        <w:t xml:space="preserve">Задаётся </w:t>
      </w:r>
      <w:r w:rsidR="000462C8" w:rsidRPr="007B2A46">
        <w:t xml:space="preserve">неокончательное </w:t>
      </w:r>
      <w:r w:rsidRPr="007B2A46">
        <w:t xml:space="preserve">положение. Сделать программу, определяющую, </w:t>
      </w:r>
      <w:r w:rsidR="00B83DEA" w:rsidRPr="007B2A46">
        <w:t xml:space="preserve">может ли игрок, </w:t>
      </w:r>
      <w:r w:rsidR="00095014" w:rsidRPr="007B2A46">
        <w:t>который должен</w:t>
      </w:r>
      <w:r w:rsidR="00B83DEA" w:rsidRPr="007B2A46">
        <w:t xml:space="preserve"> ходить, выиграть в один ход. Если можно, выдать</w:t>
      </w:r>
      <w:r w:rsidR="00CF21E6" w:rsidRPr="007B2A46">
        <w:t xml:space="preserve">, номер игрока, кто побеждает и </w:t>
      </w:r>
      <w:r w:rsidR="00B83DEA" w:rsidRPr="007B2A46">
        <w:t>этот ход</w:t>
      </w:r>
      <w:r w:rsidRPr="007B2A46">
        <w:t>.</w:t>
      </w:r>
      <w:r w:rsidR="00B83DEA" w:rsidRPr="007B2A46">
        <w:t xml:space="preserve"> В случае невозможности – выдать 0. Если выигрышных ходов больше одного, выдать все ходы </w:t>
      </w:r>
      <w:r w:rsidR="00CF21E6" w:rsidRPr="007B2A46">
        <w:t xml:space="preserve">в одной строке </w:t>
      </w:r>
      <w:r w:rsidR="00B83DEA" w:rsidRPr="007B2A46">
        <w:t>в упорядоченном вид.</w:t>
      </w:r>
    </w:p>
    <w:p w14:paraId="607CFF85" w14:textId="77777777" w:rsidR="005E74B1" w:rsidRPr="007B2A46" w:rsidRDefault="005E74B1">
      <w:pPr>
        <w:ind w:firstLine="540"/>
        <w:jc w:val="both"/>
        <w:rPr>
          <w:b/>
          <w:bCs/>
          <w:i/>
          <w:iCs/>
        </w:rPr>
      </w:pPr>
      <w:r w:rsidRPr="007B2A46">
        <w:rPr>
          <w:b/>
          <w:bCs/>
          <w:i/>
          <w:iCs/>
        </w:rPr>
        <w:t xml:space="preserve">Входные данные: </w:t>
      </w:r>
      <w:r w:rsidRPr="007B2A46">
        <w:rPr>
          <w:bCs/>
          <w:iCs/>
        </w:rPr>
        <w:t>положение.</w:t>
      </w:r>
    </w:p>
    <w:p w14:paraId="36637D4B" w14:textId="77777777" w:rsidR="005E74B1" w:rsidRPr="007B2A46" w:rsidRDefault="005E74B1">
      <w:pPr>
        <w:ind w:firstLine="540"/>
        <w:jc w:val="both"/>
        <w:rPr>
          <w:bCs/>
          <w:iCs/>
        </w:rPr>
      </w:pPr>
      <w:r w:rsidRPr="007B2A46">
        <w:rPr>
          <w:b/>
          <w:bCs/>
          <w:i/>
          <w:iCs/>
        </w:rPr>
        <w:t xml:space="preserve">Выходные данные: </w:t>
      </w:r>
      <w:r w:rsidR="00CF21E6" w:rsidRPr="007B2A46">
        <w:rPr>
          <w:bCs/>
          <w:iCs/>
        </w:rPr>
        <w:t>в зависимости от результата, либо 0, либо номер побеждающего игрока в первой строке и ход (ходы) во второй</w:t>
      </w:r>
      <w:r w:rsidRPr="007B2A46">
        <w:rPr>
          <w:bCs/>
          <w:iCs/>
        </w:rPr>
        <w:t>.</w:t>
      </w:r>
    </w:p>
    <w:p w14:paraId="21CA66E9" w14:textId="77777777" w:rsidR="005E74B1" w:rsidRPr="007B2A46" w:rsidRDefault="005E74B1">
      <w:pPr>
        <w:ind w:firstLine="540"/>
        <w:jc w:val="both"/>
        <w:rPr>
          <w:bCs/>
          <w:iCs/>
        </w:rPr>
      </w:pPr>
    </w:p>
    <w:p w14:paraId="6CDAC91D" w14:textId="77777777" w:rsidR="005E74B1" w:rsidRPr="007B2A46" w:rsidRDefault="005E74B1" w:rsidP="00B40BD3">
      <w:pPr>
        <w:ind w:firstLine="567"/>
        <w:jc w:val="both"/>
        <w:rPr>
          <w:b/>
          <w:bCs/>
          <w:i/>
          <w:iCs/>
        </w:rPr>
      </w:pPr>
      <w:r w:rsidRPr="007B2A46">
        <w:rPr>
          <w:b/>
          <w:i/>
        </w:rPr>
        <w:t>Примерные тесты:</w:t>
      </w:r>
    </w:p>
    <w:tbl>
      <w:tblPr>
        <w:tblW w:w="9481" w:type="dxa"/>
        <w:tblInd w:w="153" w:type="dxa"/>
        <w:tblLayout w:type="fixed"/>
        <w:tblLook w:val="0000" w:firstRow="0" w:lastRow="0" w:firstColumn="0" w:lastColumn="0" w:noHBand="0" w:noVBand="0"/>
      </w:tblPr>
      <w:tblGrid>
        <w:gridCol w:w="2365"/>
        <w:gridCol w:w="1585"/>
        <w:gridCol w:w="2410"/>
        <w:gridCol w:w="3121"/>
      </w:tblGrid>
      <w:tr w:rsidR="001F3A18" w14:paraId="0C2986B4" w14:textId="77777777" w:rsidTr="001C38D4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6260E3" w14:textId="77777777" w:rsidR="001F3A18" w:rsidRPr="007B2A46" w:rsidRDefault="001F3A18">
            <w:pPr>
              <w:snapToGrid w:val="0"/>
              <w:jc w:val="center"/>
              <w:rPr>
                <w:b/>
              </w:rPr>
            </w:pPr>
            <w:r w:rsidRPr="007B2A46">
              <w:rPr>
                <w:b/>
                <w:bCs/>
                <w:i/>
                <w:iCs/>
              </w:rPr>
              <w:t>Номер теста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BA7F9" w14:textId="77777777" w:rsidR="001F3A18" w:rsidRPr="00F61EB8" w:rsidRDefault="001F3A18">
            <w:pPr>
              <w:snapToGrid w:val="0"/>
              <w:jc w:val="center"/>
              <w:rPr>
                <w:bCs/>
                <w:color w:val="FF0000"/>
                <w:sz w:val="20"/>
                <w:szCs w:val="20"/>
              </w:rPr>
            </w:pPr>
            <w:r w:rsidRPr="00F61EB8">
              <w:rPr>
                <w:bCs/>
                <w:color w:val="FF0000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7EE8D" w14:textId="77777777" w:rsidR="001F3A18" w:rsidRPr="00F61EB8" w:rsidRDefault="001F3A18">
            <w:pPr>
              <w:snapToGrid w:val="0"/>
              <w:jc w:val="center"/>
              <w:rPr>
                <w:bCs/>
                <w:color w:val="FF0000"/>
                <w:sz w:val="20"/>
                <w:szCs w:val="20"/>
              </w:rPr>
            </w:pPr>
            <w:r w:rsidRPr="00F61EB8">
              <w:rPr>
                <w:bCs/>
                <w:color w:val="FF0000"/>
                <w:sz w:val="20"/>
                <w:szCs w:val="20"/>
              </w:rPr>
              <w:t>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74AB2" w14:textId="77777777" w:rsidR="001F3A18" w:rsidRPr="000E26AF" w:rsidRDefault="001F3A18">
            <w:pPr>
              <w:snapToGrid w:val="0"/>
              <w:jc w:val="center"/>
              <w:rPr>
                <w:bCs/>
                <w:color w:val="FF0000"/>
              </w:rPr>
            </w:pPr>
            <w:r w:rsidRPr="000E26AF">
              <w:rPr>
                <w:bCs/>
                <w:color w:val="FF0000"/>
                <w:sz w:val="20"/>
                <w:szCs w:val="20"/>
              </w:rPr>
              <w:t>3</w:t>
            </w:r>
          </w:p>
        </w:tc>
      </w:tr>
      <w:tr w:rsidR="001F3A18" w14:paraId="38E8AEF9" w14:textId="77777777" w:rsidTr="001C38D4"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215A6B" w14:textId="77777777" w:rsidR="001F3A18" w:rsidRPr="007B2A46" w:rsidRDefault="001F3A18" w:rsidP="00765A71">
            <w:pPr>
              <w:snapToGrid w:val="0"/>
              <w:jc w:val="center"/>
              <w:rPr>
                <w:color w:val="FF0000"/>
                <w:lang w:val="en-US"/>
              </w:rPr>
            </w:pPr>
            <w:r w:rsidRPr="007B2A46">
              <w:rPr>
                <w:b/>
                <w:bCs/>
                <w:i/>
                <w:iCs/>
              </w:rPr>
              <w:t>Входные данные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96891A" w14:textId="77777777" w:rsidR="001F3A18" w:rsidRPr="001F3A18" w:rsidRDefault="001F3A18" w:rsidP="000A47BA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C164FD6" w14:textId="77777777" w:rsidR="001F3A18" w:rsidRPr="001F3A18" w:rsidRDefault="001F3A18" w:rsidP="000A47BA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0F0190B9" w14:textId="77777777" w:rsidR="001F3A18" w:rsidRPr="001F3A18" w:rsidRDefault="001F3A18" w:rsidP="000A47BA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A19C3BA" w14:textId="77777777" w:rsidR="001F3A18" w:rsidRPr="001F3A18" w:rsidRDefault="001F3A18" w:rsidP="000A47BA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59768B17" w14:textId="77777777" w:rsidR="001F3A18" w:rsidRPr="001F3A18" w:rsidRDefault="001F3A18" w:rsidP="000A47BA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33C2C700" w14:textId="77777777" w:rsidR="001F3A18" w:rsidRPr="001F3A18" w:rsidRDefault="001F3A18" w:rsidP="000A47BA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2591614" w14:textId="77777777" w:rsidR="001F3A18" w:rsidRPr="001F3A18" w:rsidRDefault="001F3A18" w:rsidP="000A47BA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3EB0D741" w14:textId="77777777" w:rsidR="001F3A18" w:rsidRPr="001F3A18" w:rsidRDefault="001F3A18" w:rsidP="000A47BA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13EB839" w14:textId="77777777" w:rsidR="001F3A18" w:rsidRPr="001F3A18" w:rsidRDefault="001F3A18" w:rsidP="000A47BA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2E33DA" w14:textId="77777777" w:rsidR="001F3A18" w:rsidRPr="001F3A18" w:rsidRDefault="001F3A18" w:rsidP="001F3A1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D882788" w14:textId="77777777" w:rsidR="001F3A18" w:rsidRPr="001F3A18" w:rsidRDefault="001F3A18" w:rsidP="001F3A1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B6177A0" w14:textId="77777777" w:rsidR="001F3A18" w:rsidRPr="001F3A18" w:rsidRDefault="001F3A18" w:rsidP="001F3A1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6537328E" w14:textId="77777777" w:rsidR="001F3A18" w:rsidRPr="001F3A18" w:rsidRDefault="001F3A18" w:rsidP="001F3A1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</w:t>
            </w:r>
          </w:p>
          <w:p w14:paraId="119B4E20" w14:textId="77777777" w:rsidR="001F3A18" w:rsidRPr="001F3A18" w:rsidRDefault="001F3A18" w:rsidP="001F3A1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</w:t>
            </w:r>
          </w:p>
          <w:p w14:paraId="0E10E19E" w14:textId="77777777" w:rsidR="001F3A18" w:rsidRPr="001F3A18" w:rsidRDefault="001F3A18" w:rsidP="001F3A1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38AC2285" w14:textId="77777777" w:rsidR="001F3A18" w:rsidRPr="001F3A18" w:rsidRDefault="001F3A18" w:rsidP="001F3A1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3EB52407" w14:textId="77777777" w:rsidR="001F3A18" w:rsidRPr="001F3A18" w:rsidRDefault="001F3A18" w:rsidP="001F3A1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63406F8" w14:textId="77777777" w:rsidR="001F3A18" w:rsidRPr="001F3A18" w:rsidRDefault="001F3A18" w:rsidP="001F3A18">
            <w:pPr>
              <w:snapToGrid w:val="0"/>
              <w:jc w:val="both"/>
              <w:rPr>
                <w:rFonts w:ascii="Lucida Console" w:hAnsi="Lucida Console" w:cs="Liberation Mono"/>
                <w:color w:val="FF0000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FC3D8C" w14:textId="77777777" w:rsidR="001F3A18" w:rsidRPr="001F3A18" w:rsidRDefault="001F3A18" w:rsidP="00765A71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sz w:val="20"/>
                <w:szCs w:val="20"/>
              </w:rPr>
              <w:t>0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6BD1FB73" w14:textId="77777777" w:rsidR="001F3A18" w:rsidRPr="001F3A18" w:rsidRDefault="001F3A18" w:rsidP="00765A71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71A85194" w14:textId="77777777" w:rsidR="001F3A18" w:rsidRPr="001F3A18" w:rsidRDefault="001F3A18" w:rsidP="00765A71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</w:p>
          <w:p w14:paraId="614E7CB2" w14:textId="77777777" w:rsidR="001F3A18" w:rsidRPr="001F3A18" w:rsidRDefault="001F3A18" w:rsidP="00765A71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1B12A217" w14:textId="77777777" w:rsidR="001F3A18" w:rsidRPr="001F3A18" w:rsidRDefault="001F3A18" w:rsidP="00765A71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</w:p>
          <w:p w14:paraId="34E115A3" w14:textId="77777777" w:rsidR="001F3A18" w:rsidRPr="001F3A18" w:rsidRDefault="001F3A18" w:rsidP="00765A71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</w:p>
          <w:p w14:paraId="3A07DA6B" w14:textId="77777777" w:rsidR="001F3A18" w:rsidRPr="001F3A18" w:rsidRDefault="001F3A18" w:rsidP="00765A71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5A530A4B" w14:textId="77777777" w:rsidR="001F3A18" w:rsidRPr="001F3A18" w:rsidRDefault="001F3A18" w:rsidP="00765A71">
            <w:pPr>
              <w:snapToGrid w:val="0"/>
              <w:jc w:val="both"/>
              <w:rPr>
                <w:rFonts w:ascii="Lucida Console" w:hAnsi="Lucida Console" w:cs="Liberation Mono"/>
                <w:color w:val="FF0000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1F3A18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1F3A18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  <w:p w14:paraId="3EBECDC4" w14:textId="77777777" w:rsidR="001F3A18" w:rsidRPr="001F3A18" w:rsidRDefault="001F3A18" w:rsidP="00765A71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1F3A18"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</w:tc>
      </w:tr>
      <w:tr w:rsidR="001F3A18" w14:paraId="73852F1C" w14:textId="77777777" w:rsidTr="001C38D4">
        <w:trPr>
          <w:trHeight w:val="223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8D46F8" w14:textId="77777777" w:rsidR="001F3A18" w:rsidRPr="007B2A46" w:rsidRDefault="001F3A18" w:rsidP="00765A71">
            <w:pPr>
              <w:snapToGrid w:val="0"/>
              <w:jc w:val="both"/>
              <w:rPr>
                <w:bCs/>
                <w:lang w:val="en-US"/>
              </w:rPr>
            </w:pPr>
            <w:r w:rsidRPr="007B2A46">
              <w:rPr>
                <w:b/>
                <w:bCs/>
                <w:i/>
                <w:iCs/>
              </w:rPr>
              <w:t>Выходные данные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E880FF" w14:textId="77777777" w:rsidR="001F3A18" w:rsidRPr="00314D73" w:rsidRDefault="001F3A18" w:rsidP="00765A71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  <w:highlight w:val="yellow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</w:rPr>
              <w:t>0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A97580" w14:textId="77777777" w:rsidR="001F3A18" w:rsidRPr="00314D73" w:rsidRDefault="001F3A18" w:rsidP="00765A71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</w:rPr>
              <w:t>1</w:t>
            </w:r>
          </w:p>
          <w:p w14:paraId="750D988C" w14:textId="77777777" w:rsidR="001F3A18" w:rsidRPr="00314D73" w:rsidRDefault="001F3A18" w:rsidP="00765A71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  <w:t>H5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2262D" w14:textId="77777777" w:rsidR="001F3A18" w:rsidRPr="00314D73" w:rsidRDefault="001F3A18" w:rsidP="00765A71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  <w:t>2</w:t>
            </w:r>
          </w:p>
          <w:p w14:paraId="589F54CD" w14:textId="77777777" w:rsidR="001F3A18" w:rsidRPr="00314D73" w:rsidRDefault="001F3A18" w:rsidP="00765A71">
            <w:pPr>
              <w:snapToGrid w:val="0"/>
              <w:jc w:val="both"/>
              <w:rPr>
                <w:rFonts w:ascii="Lucida Console" w:hAnsi="Lucida Console" w:cs="Andale Mono"/>
                <w:bCs/>
                <w:sz w:val="20"/>
                <w:szCs w:val="20"/>
              </w:rPr>
            </w:pPr>
            <w:r w:rsidRPr="00314D73">
              <w:rPr>
                <w:rFonts w:ascii="Lucida Console" w:hAnsi="Lucida Console" w:cs="Andale Mono"/>
                <w:bCs/>
                <w:sz w:val="20"/>
                <w:szCs w:val="20"/>
                <w:lang w:val="en-US"/>
              </w:rPr>
              <w:t>F8</w:t>
            </w:r>
          </w:p>
        </w:tc>
      </w:tr>
      <w:tr w:rsidR="001F3A18" w14:paraId="25D92F61" w14:textId="77777777" w:rsidTr="001C38D4">
        <w:trPr>
          <w:trHeight w:val="492"/>
        </w:trPr>
        <w:tc>
          <w:tcPr>
            <w:tcW w:w="2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D41ED" w14:textId="77777777" w:rsidR="001F3A18" w:rsidRPr="007B2A46" w:rsidRDefault="001F3A18" w:rsidP="00765A71">
            <w:pPr>
              <w:snapToGrid w:val="0"/>
              <w:jc w:val="both"/>
              <w:rPr>
                <w:b/>
                <w:bCs/>
                <w:i/>
                <w:iCs/>
              </w:rPr>
            </w:pPr>
            <w:r w:rsidRPr="007B2A46">
              <w:rPr>
                <w:b/>
                <w:bCs/>
                <w:i/>
                <w:iCs/>
              </w:rPr>
              <w:t>Комментарии</w:t>
            </w:r>
          </w:p>
        </w:tc>
        <w:tc>
          <w:tcPr>
            <w:tcW w:w="1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870B93" w14:textId="77777777" w:rsidR="001F3A18" w:rsidRPr="0017631B" w:rsidRDefault="001F3A18" w:rsidP="00765A71">
            <w:pPr>
              <w:snapToGrid w:val="0"/>
              <w:jc w:val="both"/>
              <w:rPr>
                <w:bCs/>
                <w:sz w:val="22"/>
                <w:szCs w:val="22"/>
                <w:highlight w:val="yellow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D3BE25" w14:textId="77777777" w:rsidR="001F3A18" w:rsidRPr="00B40BD3" w:rsidRDefault="001F3A18" w:rsidP="00765A71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329709" w14:textId="77777777" w:rsidR="001F3A18" w:rsidRPr="00B40BD3" w:rsidRDefault="001F3A18" w:rsidP="00765A71">
            <w:pPr>
              <w:snapToGrid w:val="0"/>
              <w:jc w:val="both"/>
              <w:rPr>
                <w:sz w:val="22"/>
                <w:szCs w:val="22"/>
              </w:rPr>
            </w:pPr>
            <w:r w:rsidRPr="00B40BD3">
              <w:rPr>
                <w:sz w:val="22"/>
                <w:szCs w:val="22"/>
              </w:rPr>
              <w:t>Ход 2-го игрока</w:t>
            </w:r>
            <w:r w:rsidRPr="001F3A18">
              <w:rPr>
                <w:sz w:val="22"/>
                <w:szCs w:val="22"/>
              </w:rPr>
              <w:t xml:space="preserve"> (</w:t>
            </w:r>
            <w:r>
              <w:rPr>
                <w:sz w:val="22"/>
                <w:szCs w:val="22"/>
              </w:rPr>
              <w:t>т.к. первый ходить не может!</w:t>
            </w:r>
            <w:r w:rsidRPr="001F3A18">
              <w:rPr>
                <w:sz w:val="22"/>
                <w:szCs w:val="22"/>
              </w:rPr>
              <w:t>)</w:t>
            </w:r>
            <w:r w:rsidRPr="00B40BD3">
              <w:rPr>
                <w:sz w:val="22"/>
                <w:szCs w:val="22"/>
              </w:rPr>
              <w:t xml:space="preserve">, он выигрывает ходом </w:t>
            </w:r>
            <w:r w:rsidRPr="00B40BD3">
              <w:rPr>
                <w:rFonts w:ascii="Lucida Console" w:hAnsi="Lucida Console" w:cs="Andale Mono"/>
                <w:bCs/>
                <w:sz w:val="22"/>
                <w:szCs w:val="22"/>
                <w:lang w:val="en-US"/>
              </w:rPr>
              <w:t>F</w:t>
            </w:r>
            <w:r w:rsidRPr="00B40BD3">
              <w:rPr>
                <w:rFonts w:ascii="Lucida Console" w:hAnsi="Lucida Console" w:cs="Andale Mono"/>
                <w:bCs/>
                <w:sz w:val="22"/>
                <w:szCs w:val="22"/>
              </w:rPr>
              <w:t>8</w:t>
            </w:r>
          </w:p>
        </w:tc>
      </w:tr>
    </w:tbl>
    <w:p w14:paraId="17FB6080" w14:textId="77777777" w:rsidR="008749FB" w:rsidRDefault="008749FB">
      <w:pPr>
        <w:jc w:val="center"/>
        <w:rPr>
          <w:rFonts w:ascii="Tahoma" w:hAnsi="Tahoma" w:cs="Tahoma"/>
          <w:b/>
          <w:bCs/>
        </w:rPr>
      </w:pPr>
    </w:p>
    <w:p w14:paraId="330EFDD9" w14:textId="34F2A5F9" w:rsidR="005E74B1" w:rsidRPr="007B2A46" w:rsidRDefault="005E74B1">
      <w:pPr>
        <w:jc w:val="center"/>
      </w:pPr>
      <w:r w:rsidRPr="007B2A46">
        <w:rPr>
          <w:b/>
          <w:bCs/>
        </w:rPr>
        <w:t xml:space="preserve">Задача </w:t>
      </w:r>
      <w:r w:rsidR="008749FB" w:rsidRPr="007B2A46">
        <w:rPr>
          <w:b/>
          <w:bCs/>
        </w:rPr>
        <w:t>7</w:t>
      </w:r>
      <w:r w:rsidRPr="007B2A46">
        <w:rPr>
          <w:b/>
          <w:bCs/>
        </w:rPr>
        <w:t xml:space="preserve">. </w:t>
      </w:r>
      <w:r w:rsidR="003E1713" w:rsidRPr="007B2A46">
        <w:rPr>
          <w:b/>
          <w:bCs/>
        </w:rPr>
        <w:t>Наибольш</w:t>
      </w:r>
      <w:r w:rsidR="00F30D5F" w:rsidRPr="007B2A46">
        <w:rPr>
          <w:b/>
          <w:bCs/>
        </w:rPr>
        <w:t>ее превращение за один ход</w:t>
      </w:r>
      <w:r w:rsidRPr="007B2A46">
        <w:rPr>
          <w:b/>
          <w:bCs/>
        </w:rPr>
        <w:t xml:space="preserve"> (</w:t>
      </w:r>
      <w:r w:rsidR="00C83607" w:rsidRPr="007B2A46">
        <w:rPr>
          <w:b/>
          <w:bCs/>
        </w:rPr>
        <w:t>125</w:t>
      </w:r>
      <w:r w:rsidRPr="007B2A46">
        <w:rPr>
          <w:b/>
          <w:bCs/>
        </w:rPr>
        <w:t xml:space="preserve"> баллов)</w:t>
      </w:r>
      <w:r w:rsidR="00C4626F">
        <w:rPr>
          <w:b/>
          <w:bCs/>
        </w:rPr>
        <w:t>.</w:t>
      </w:r>
    </w:p>
    <w:p w14:paraId="612D3E74" w14:textId="77777777" w:rsidR="005E74B1" w:rsidRPr="007B2A46" w:rsidRDefault="005E74B1">
      <w:pPr>
        <w:ind w:firstLine="540"/>
        <w:jc w:val="both"/>
        <w:rPr>
          <w:b/>
          <w:i/>
        </w:rPr>
      </w:pPr>
      <w:r w:rsidRPr="007B2A46">
        <w:t xml:space="preserve">Задаётся </w:t>
      </w:r>
      <w:r w:rsidR="009B37F7" w:rsidRPr="007B2A46">
        <w:t xml:space="preserve">неокончательное </w:t>
      </w:r>
      <w:r w:rsidRPr="007B2A46">
        <w:t>положение</w:t>
      </w:r>
      <w:r w:rsidR="00D45657" w:rsidRPr="007B2A46">
        <w:t>. Сделать программу</w:t>
      </w:r>
      <w:r w:rsidRPr="007B2A46">
        <w:t>,</w:t>
      </w:r>
      <w:r w:rsidR="00D45657" w:rsidRPr="007B2A46">
        <w:t xml:space="preserve"> определяющую максимально возможное превращений фишек в результате очередного хода.</w:t>
      </w:r>
    </w:p>
    <w:p w14:paraId="1FC1D311" w14:textId="77777777" w:rsidR="005E74B1" w:rsidRPr="007B2A46" w:rsidRDefault="005E74B1">
      <w:pPr>
        <w:ind w:firstLine="540"/>
        <w:jc w:val="both"/>
        <w:rPr>
          <w:b/>
          <w:bCs/>
          <w:i/>
          <w:iCs/>
        </w:rPr>
      </w:pPr>
      <w:r w:rsidRPr="007B2A46">
        <w:rPr>
          <w:b/>
          <w:bCs/>
          <w:i/>
          <w:iCs/>
        </w:rPr>
        <w:t xml:space="preserve">Входные данные: </w:t>
      </w:r>
      <w:r w:rsidRPr="007B2A46">
        <w:rPr>
          <w:bCs/>
          <w:iCs/>
        </w:rPr>
        <w:t>положение.</w:t>
      </w:r>
    </w:p>
    <w:p w14:paraId="69CAEE5E" w14:textId="77777777" w:rsidR="005E74B1" w:rsidRPr="007B2A46" w:rsidRDefault="005E74B1">
      <w:pPr>
        <w:ind w:firstLine="540"/>
        <w:jc w:val="both"/>
        <w:rPr>
          <w:bCs/>
          <w:iCs/>
        </w:rPr>
      </w:pPr>
      <w:r w:rsidRPr="007B2A46">
        <w:rPr>
          <w:b/>
          <w:bCs/>
          <w:i/>
          <w:iCs/>
        </w:rPr>
        <w:t xml:space="preserve">Выходные данные: </w:t>
      </w:r>
      <w:r w:rsidR="00977147" w:rsidRPr="007B2A46">
        <w:rPr>
          <w:bCs/>
          <w:iCs/>
        </w:rPr>
        <w:t>три строки, в первой номер игрока, который должен ходить, во второй количество фишек, изменивших цвет, в третьей отсортированный список соответствующих ходов</w:t>
      </w:r>
      <w:r w:rsidRPr="007B2A46">
        <w:rPr>
          <w:bCs/>
          <w:iCs/>
        </w:rPr>
        <w:t>.</w:t>
      </w:r>
    </w:p>
    <w:p w14:paraId="65192049" w14:textId="27E1D07D" w:rsidR="00733E41" w:rsidRDefault="00733E41" w:rsidP="00D45657">
      <w:pPr>
        <w:ind w:firstLine="540"/>
        <w:jc w:val="both"/>
        <w:rPr>
          <w:b/>
          <w:i/>
        </w:rPr>
      </w:pPr>
    </w:p>
    <w:p w14:paraId="1D081990" w14:textId="5AC96E18" w:rsidR="00733E41" w:rsidRDefault="00733E41" w:rsidP="00D45657">
      <w:pPr>
        <w:ind w:firstLine="540"/>
        <w:jc w:val="both"/>
        <w:rPr>
          <w:b/>
          <w:i/>
        </w:rPr>
      </w:pPr>
    </w:p>
    <w:p w14:paraId="7C91852D" w14:textId="75AF1637" w:rsidR="00733E41" w:rsidRDefault="00733E41" w:rsidP="00D45657">
      <w:pPr>
        <w:ind w:firstLine="540"/>
        <w:jc w:val="both"/>
        <w:rPr>
          <w:b/>
          <w:i/>
        </w:rPr>
      </w:pPr>
    </w:p>
    <w:p w14:paraId="2EAF79C0" w14:textId="509AFE43" w:rsidR="00D45657" w:rsidRPr="007B2A46" w:rsidRDefault="00D45657" w:rsidP="00D45657">
      <w:pPr>
        <w:ind w:firstLine="540"/>
        <w:jc w:val="both"/>
        <w:rPr>
          <w:b/>
          <w:bCs/>
          <w:i/>
          <w:iCs/>
        </w:rPr>
      </w:pPr>
      <w:r w:rsidRPr="007B2A46">
        <w:rPr>
          <w:b/>
          <w:i/>
        </w:rPr>
        <w:t>Примерные тесты:</w:t>
      </w:r>
    </w:p>
    <w:tbl>
      <w:tblPr>
        <w:tblW w:w="0" w:type="auto"/>
        <w:tblInd w:w="153" w:type="dxa"/>
        <w:tblLayout w:type="fixed"/>
        <w:tblLook w:val="0000" w:firstRow="0" w:lastRow="0" w:firstColumn="0" w:lastColumn="0" w:noHBand="0" w:noVBand="0"/>
      </w:tblPr>
      <w:tblGrid>
        <w:gridCol w:w="2223"/>
        <w:gridCol w:w="2552"/>
        <w:gridCol w:w="4819"/>
      </w:tblGrid>
      <w:tr w:rsidR="00D45657" w14:paraId="6A91352F" w14:textId="77777777" w:rsidTr="00F61019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E750C" w14:textId="77777777" w:rsidR="00D45657" w:rsidRPr="001A5AF5" w:rsidRDefault="00D45657" w:rsidP="00BC0464">
            <w:pPr>
              <w:snapToGrid w:val="0"/>
              <w:jc w:val="center"/>
              <w:rPr>
                <w:b/>
              </w:rPr>
            </w:pPr>
            <w:r w:rsidRPr="001A5AF5">
              <w:rPr>
                <w:b/>
                <w:bCs/>
                <w:i/>
                <w:iCs/>
              </w:rPr>
              <w:t>Номер теста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3D0CFA" w14:textId="77777777" w:rsidR="00D45657" w:rsidRDefault="00D45657" w:rsidP="00BC0464">
            <w:pPr>
              <w:snapToGrid w:val="0"/>
              <w:jc w:val="center"/>
              <w:rPr>
                <w:rFonts w:ascii="Lucida Console" w:hAnsi="Lucida Console" w:cs="Lucida Console"/>
                <w:b/>
                <w:sz w:val="20"/>
                <w:szCs w:val="20"/>
              </w:rPr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1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78E77" w14:textId="77777777" w:rsidR="00D45657" w:rsidRDefault="00D45657" w:rsidP="00BC0464">
            <w:pPr>
              <w:snapToGrid w:val="0"/>
              <w:jc w:val="center"/>
            </w:pPr>
            <w:r>
              <w:rPr>
                <w:rFonts w:ascii="Lucida Console" w:hAnsi="Lucida Console" w:cs="Lucida Console"/>
                <w:b/>
                <w:sz w:val="20"/>
                <w:szCs w:val="20"/>
              </w:rPr>
              <w:t>2</w:t>
            </w:r>
          </w:p>
        </w:tc>
      </w:tr>
      <w:tr w:rsidR="00D45657" w14:paraId="044136F1" w14:textId="77777777" w:rsidTr="00F61019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230A0" w14:textId="77777777" w:rsidR="00D45657" w:rsidRPr="001A5AF5" w:rsidRDefault="00D45657" w:rsidP="00BC0464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1A5AF5">
              <w:rPr>
                <w:b/>
                <w:bCs/>
                <w:i/>
                <w:iCs/>
              </w:rPr>
              <w:t xml:space="preserve">Входные </w:t>
            </w:r>
          </w:p>
          <w:p w14:paraId="5200612F" w14:textId="77777777" w:rsidR="00D45657" w:rsidRPr="001A5AF5" w:rsidRDefault="00D45657" w:rsidP="00BC0464">
            <w:pPr>
              <w:snapToGrid w:val="0"/>
              <w:jc w:val="center"/>
              <w:rPr>
                <w:color w:val="FF0000"/>
                <w:lang w:val="en-US"/>
              </w:rPr>
            </w:pPr>
            <w:r w:rsidRPr="001A5AF5">
              <w:rPr>
                <w:b/>
                <w:bCs/>
                <w:i/>
                <w:iCs/>
              </w:rPr>
              <w:t>данные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9D39F6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71C5962A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41EB694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694F2634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1C797BF3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7B94D1B2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173D9141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FFA1A32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28CBB0C1" w14:textId="77777777" w:rsidR="000E6D31" w:rsidRPr="00314D73" w:rsidRDefault="000E6D31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8A59F" w14:textId="77777777" w:rsidR="00D45657" w:rsidRPr="00314D73" w:rsidRDefault="00D463DB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="00D45657" w:rsidRPr="00314D73">
              <w:rPr>
                <w:rFonts w:ascii="Lucida Console" w:hAnsi="Lucida Console" w:cs="Liberation Mono"/>
                <w:sz w:val="20"/>
                <w:szCs w:val="20"/>
              </w:rPr>
              <w:t>0000000</w:t>
            </w:r>
          </w:p>
          <w:p w14:paraId="63067F81" w14:textId="77777777" w:rsidR="00D45657" w:rsidRPr="00314D73" w:rsidRDefault="00D463DB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="00D45657" w:rsidRPr="00314D73">
              <w:rPr>
                <w:rFonts w:ascii="Lucida Console" w:hAnsi="Lucida Console" w:cs="Liberation Mono"/>
                <w:sz w:val="20"/>
                <w:szCs w:val="20"/>
              </w:rPr>
              <w:t>00000</w:t>
            </w:r>
          </w:p>
          <w:p w14:paraId="0B56614A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</w:t>
            </w:r>
            <w:r w:rsidR="00F61019"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="00D463DB" w:rsidRPr="00314D73">
              <w:rPr>
                <w:rFonts w:ascii="Lucida Console" w:hAnsi="Lucida Console" w:cs="Liberation Mono"/>
                <w:color w:val="0000FF"/>
                <w:sz w:val="20"/>
                <w:szCs w:val="20"/>
                <w:highlight w:val="cyan"/>
              </w:rPr>
              <w:t>2</w:t>
            </w:r>
            <w:r w:rsidRPr="00314D73">
              <w:rPr>
                <w:rFonts w:ascii="Lucida Console" w:hAnsi="Lucida Console" w:cs="Liberation Mono"/>
                <w:sz w:val="20"/>
                <w:szCs w:val="20"/>
                <w:highlight w:val="yellow"/>
              </w:rPr>
              <w:t>0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</w:t>
            </w:r>
          </w:p>
          <w:p w14:paraId="0BDF1D2B" w14:textId="77777777" w:rsidR="00D45657" w:rsidRPr="00314D73" w:rsidRDefault="00F61019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="00D45657" w:rsidRPr="00314D73">
              <w:rPr>
                <w:rFonts w:ascii="Lucida Console" w:hAnsi="Lucida Console" w:cs="Liberation Mono"/>
                <w:sz w:val="20"/>
                <w:szCs w:val="20"/>
              </w:rPr>
              <w:t>0</w:t>
            </w:r>
            <w:r w:rsidR="00D463DB" w:rsidRPr="00314D73">
              <w:rPr>
                <w:rFonts w:ascii="Lucida Console" w:hAnsi="Lucida Console" w:cs="Liberation Mono"/>
                <w:color w:val="0000FF"/>
                <w:sz w:val="20"/>
                <w:szCs w:val="20"/>
                <w:highlight w:val="cyan"/>
              </w:rPr>
              <w:t>2</w:t>
            </w:r>
            <w:r w:rsidR="00D45657" w:rsidRPr="00314D73">
              <w:rPr>
                <w:rFonts w:ascii="Lucida Console" w:hAnsi="Lucida Console" w:cs="Liberation Mono"/>
                <w:color w:val="0000FF"/>
                <w:sz w:val="20"/>
                <w:szCs w:val="20"/>
                <w:highlight w:val="cyan"/>
              </w:rPr>
              <w:t>2</w:t>
            </w:r>
            <w:r w:rsidR="00D45657"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="00D45657"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096EA077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</w:t>
            </w:r>
            <w:r w:rsidR="00D463DB"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="00D463DB" w:rsidRPr="00314D73">
              <w:rPr>
                <w:rFonts w:ascii="Lucida Console" w:hAnsi="Lucida Console" w:cs="Liberation Mono"/>
                <w:color w:val="0000FF"/>
                <w:sz w:val="20"/>
                <w:szCs w:val="20"/>
                <w:highlight w:val="cyan"/>
              </w:rPr>
              <w:t>2</w:t>
            </w:r>
            <w:r w:rsidR="00D463DB"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740E9E4A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="00D463DB" w:rsidRPr="00314D73">
              <w:rPr>
                <w:rFonts w:ascii="Lucida Console" w:hAnsi="Lucida Console" w:cs="Liberation Mono"/>
                <w:color w:val="0000FF"/>
                <w:sz w:val="20"/>
                <w:szCs w:val="20"/>
                <w:highlight w:val="cyan"/>
              </w:rPr>
              <w:t>2</w:t>
            </w:r>
            <w:r w:rsidR="00D463DB"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  <w:r w:rsidR="000E6D31"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</w:t>
            </w:r>
          </w:p>
          <w:p w14:paraId="6FDB6B66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="00D463DB"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</w:t>
            </w:r>
            <w:r w:rsidR="00D463DB" w:rsidRPr="00314D7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="00D463DB" w:rsidRPr="00314D7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</w:t>
            </w:r>
          </w:p>
          <w:p w14:paraId="4FB42542" w14:textId="77777777" w:rsidR="00D4565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4D0642E5" w14:textId="77777777" w:rsidR="000E6D31" w:rsidRPr="00314D73" w:rsidRDefault="000E6D31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</w:tc>
      </w:tr>
      <w:tr w:rsidR="00D45657" w14:paraId="1D4B6642" w14:textId="77777777" w:rsidTr="00F61019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E576AB" w14:textId="77777777" w:rsidR="00D45657" w:rsidRPr="001A5AF5" w:rsidRDefault="00D45657" w:rsidP="00BC0464">
            <w:pPr>
              <w:snapToGrid w:val="0"/>
              <w:jc w:val="center"/>
              <w:rPr>
                <w:lang w:val="en-US"/>
              </w:rPr>
            </w:pPr>
            <w:r w:rsidRPr="001A5AF5">
              <w:rPr>
                <w:b/>
                <w:bCs/>
                <w:i/>
                <w:iCs/>
              </w:rPr>
              <w:t>Выходные данные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066407" w14:textId="77777777" w:rsidR="00977147" w:rsidRPr="00314D73" w:rsidRDefault="00D4565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1</w:t>
            </w:r>
          </w:p>
          <w:p w14:paraId="4A381538" w14:textId="77777777" w:rsidR="00D45657" w:rsidRPr="00314D73" w:rsidRDefault="0097714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</w:rPr>
              <w:t>1</w:t>
            </w:r>
          </w:p>
          <w:p w14:paraId="6492D36B" w14:textId="7AD42A9A" w:rsidR="00977147" w:rsidRPr="00314D73" w:rsidRDefault="00977147" w:rsidP="00BC0464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 w:cs="Liberation Mono"/>
                <w:sz w:val="20"/>
                <w:szCs w:val="20"/>
                <w:lang w:val="en-US"/>
              </w:rPr>
              <w:t xml:space="preserve">C5 D6 E3 </w:t>
            </w:r>
            <w:r w:rsidR="00727224" w:rsidRPr="008E26A4">
              <w:rPr>
                <w:rFonts w:ascii="Lucida Console" w:hAnsi="Lucida Console" w:cs="Liberation Mono"/>
                <w:color w:val="FF0000"/>
                <w:sz w:val="20"/>
                <w:szCs w:val="20"/>
                <w:lang w:val="en-US"/>
              </w:rPr>
              <w:t>F</w:t>
            </w:r>
            <w:r w:rsidRPr="00314D73">
              <w:rPr>
                <w:rFonts w:ascii="Lucida Console" w:hAnsi="Lucida Console" w:cs="Liberation Mono"/>
                <w:sz w:val="20"/>
                <w:szCs w:val="20"/>
                <w:lang w:val="en-US"/>
              </w:rPr>
              <w:t>4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5AB0D" w14:textId="77777777" w:rsidR="00977147" w:rsidRPr="00314D73" w:rsidRDefault="00977147" w:rsidP="00BC0464">
            <w:pPr>
              <w:snapToGrid w:val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14D73">
              <w:rPr>
                <w:rFonts w:ascii="Lucida Console" w:hAnsi="Lucida Console"/>
                <w:sz w:val="20"/>
                <w:szCs w:val="20"/>
              </w:rPr>
              <w:t>1</w:t>
            </w:r>
          </w:p>
          <w:p w14:paraId="0D40033E" w14:textId="77777777" w:rsidR="00D45657" w:rsidRPr="00314D73" w:rsidRDefault="00F61019" w:rsidP="00BC0464">
            <w:pPr>
              <w:snapToGrid w:val="0"/>
              <w:jc w:val="both"/>
              <w:rPr>
                <w:rFonts w:ascii="Lucida Console" w:hAnsi="Lucida Console"/>
                <w:sz w:val="20"/>
                <w:szCs w:val="20"/>
              </w:rPr>
            </w:pPr>
            <w:r w:rsidRPr="00314D73">
              <w:rPr>
                <w:rFonts w:ascii="Lucida Console" w:hAnsi="Lucida Console"/>
                <w:sz w:val="20"/>
                <w:szCs w:val="20"/>
              </w:rPr>
              <w:t>5</w:t>
            </w:r>
          </w:p>
          <w:p w14:paraId="6BC91C31" w14:textId="77777777" w:rsidR="00977147" w:rsidRPr="00314D73" w:rsidRDefault="00977147" w:rsidP="00BC0464">
            <w:pPr>
              <w:snapToGrid w:val="0"/>
              <w:jc w:val="both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314D73">
              <w:rPr>
                <w:rFonts w:ascii="Lucida Console" w:hAnsi="Lucida Console"/>
                <w:sz w:val="20"/>
                <w:szCs w:val="20"/>
                <w:lang w:val="en-US"/>
              </w:rPr>
              <w:t>D6</w:t>
            </w:r>
          </w:p>
        </w:tc>
      </w:tr>
      <w:tr w:rsidR="00D45657" w14:paraId="44E7DD2B" w14:textId="77777777" w:rsidTr="00F61019"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9EBF86" w14:textId="77777777" w:rsidR="00D45657" w:rsidRPr="001A5AF5" w:rsidRDefault="00D45657" w:rsidP="00BC0464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1A5AF5">
              <w:rPr>
                <w:b/>
                <w:bCs/>
                <w:i/>
                <w:iCs/>
              </w:rPr>
              <w:t>Комментарии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2677CF" w14:textId="77777777" w:rsidR="00D45657" w:rsidRPr="004E5053" w:rsidRDefault="00D45657" w:rsidP="00BC0464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Можно сделать лишь одно превращение.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F0B0D" w14:textId="77777777" w:rsidR="00D45657" w:rsidRPr="004E5053" w:rsidRDefault="00F61019" w:rsidP="00BC0464">
            <w:pPr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Можно превратить 5 фишек. Жёлтым подсвечено место хода, голубым – места превращений. </w:t>
            </w:r>
          </w:p>
        </w:tc>
      </w:tr>
    </w:tbl>
    <w:p w14:paraId="0E1CA6BF" w14:textId="77777777" w:rsidR="005E74B1" w:rsidRDefault="005E74B1">
      <w:pPr>
        <w:ind w:firstLine="540"/>
        <w:jc w:val="both"/>
        <w:rPr>
          <w:b/>
          <w:i/>
          <w:sz w:val="10"/>
          <w:szCs w:val="10"/>
        </w:rPr>
      </w:pPr>
    </w:p>
    <w:p w14:paraId="7C35A4FB" w14:textId="77777777" w:rsidR="0083512C" w:rsidRDefault="0083512C" w:rsidP="0083512C">
      <w:pPr>
        <w:jc w:val="center"/>
        <w:rPr>
          <w:rFonts w:ascii="Tahoma" w:hAnsi="Tahoma" w:cs="Tahoma"/>
          <w:b/>
          <w:bCs/>
        </w:rPr>
      </w:pPr>
    </w:p>
    <w:p w14:paraId="731FC638" w14:textId="5BD60424" w:rsidR="00503B5D" w:rsidRPr="001A5AF5" w:rsidRDefault="00503B5D" w:rsidP="00503B5D">
      <w:pPr>
        <w:jc w:val="center"/>
      </w:pPr>
      <w:r w:rsidRPr="001A5AF5">
        <w:rPr>
          <w:b/>
          <w:bCs/>
        </w:rPr>
        <w:t xml:space="preserve">Задача 8. </w:t>
      </w:r>
      <w:r w:rsidR="0055517A" w:rsidRPr="001A5AF5">
        <w:rPr>
          <w:b/>
          <w:bCs/>
        </w:rPr>
        <w:t>Два хода подряд</w:t>
      </w:r>
      <w:r w:rsidR="00FB2E64" w:rsidRPr="001A5AF5">
        <w:rPr>
          <w:b/>
          <w:bCs/>
        </w:rPr>
        <w:t xml:space="preserve"> (</w:t>
      </w:r>
      <w:r w:rsidR="00C83607" w:rsidRPr="001A5AF5">
        <w:rPr>
          <w:b/>
          <w:bCs/>
        </w:rPr>
        <w:t>125</w:t>
      </w:r>
      <w:r w:rsidR="00FB2E64" w:rsidRPr="001A5AF5">
        <w:rPr>
          <w:b/>
          <w:bCs/>
        </w:rPr>
        <w:t xml:space="preserve"> баллов)</w:t>
      </w:r>
      <w:r w:rsidR="00C4626F">
        <w:rPr>
          <w:b/>
          <w:bCs/>
        </w:rPr>
        <w:t>.</w:t>
      </w:r>
    </w:p>
    <w:p w14:paraId="25043972" w14:textId="77777777" w:rsidR="0055517A" w:rsidRPr="001A5AF5" w:rsidRDefault="0055517A" w:rsidP="00005288">
      <w:pPr>
        <w:ind w:firstLine="540"/>
        <w:jc w:val="both"/>
      </w:pPr>
      <w:r w:rsidRPr="001A5AF5">
        <w:t>Напоминаем, что в этой игре возможны такие положения (</w:t>
      </w:r>
      <w:r w:rsidRPr="001A5AF5">
        <w:rPr>
          <w:b/>
          <w:bCs/>
        </w:rPr>
        <w:t>неокончательные</w:t>
      </w:r>
      <w:r w:rsidRPr="001A5AF5">
        <w:t>), когда у одного из игроков после хода противника нет возможности ходить, и тогда ход остаётся за противником, и тот делает два хода подряд.</w:t>
      </w:r>
    </w:p>
    <w:p w14:paraId="2E1CA1DB" w14:textId="77777777" w:rsidR="00005288" w:rsidRPr="001A5AF5" w:rsidRDefault="008749FB" w:rsidP="00005288">
      <w:pPr>
        <w:ind w:firstLine="540"/>
        <w:jc w:val="both"/>
      </w:pPr>
      <w:r w:rsidRPr="001A5AF5">
        <w:t xml:space="preserve">Сделать программу, определяющую </w:t>
      </w:r>
      <w:r w:rsidR="0055517A" w:rsidRPr="001A5AF5">
        <w:t>может ли игрок, который должен ходить сделать два хода подряд</w:t>
      </w:r>
      <w:r w:rsidR="00005288" w:rsidRPr="001A5AF5">
        <w:t>.</w:t>
      </w:r>
      <w:r w:rsidR="0055517A" w:rsidRPr="001A5AF5">
        <w:t xml:space="preserve"> Если может, то выдать номер игрока и все такие ходы в отсортированном порядке. В случае невозможности выдать</w:t>
      </w:r>
      <w:r w:rsidR="00005288" w:rsidRPr="001A5AF5">
        <w:t xml:space="preserve"> 0.</w:t>
      </w:r>
    </w:p>
    <w:p w14:paraId="1B7A276D" w14:textId="77777777" w:rsidR="0055517A" w:rsidRPr="001A5AF5" w:rsidRDefault="0055517A" w:rsidP="00005288">
      <w:pPr>
        <w:ind w:firstLine="540"/>
        <w:jc w:val="both"/>
      </w:pPr>
      <w:r w:rsidRPr="001A5AF5">
        <w:t xml:space="preserve">Если в заданном положении ход не переходит, то счёт ведётся заново. </w:t>
      </w:r>
    </w:p>
    <w:p w14:paraId="3851A2F5" w14:textId="623AED13" w:rsidR="0083512C" w:rsidRPr="001A5AF5" w:rsidRDefault="0083512C" w:rsidP="0083512C">
      <w:pPr>
        <w:ind w:firstLine="540"/>
        <w:jc w:val="both"/>
        <w:rPr>
          <w:b/>
          <w:bCs/>
          <w:i/>
          <w:iCs/>
        </w:rPr>
      </w:pPr>
      <w:r w:rsidRPr="001A5AF5">
        <w:rPr>
          <w:b/>
          <w:bCs/>
          <w:i/>
          <w:iCs/>
        </w:rPr>
        <w:t xml:space="preserve">Входные данные: </w:t>
      </w:r>
      <w:r w:rsidR="005778ED" w:rsidRPr="007B2A46">
        <w:rPr>
          <w:bCs/>
          <w:iCs/>
        </w:rPr>
        <w:t>положение.</w:t>
      </w:r>
    </w:p>
    <w:p w14:paraId="2EE5642D" w14:textId="12DDCA1D" w:rsidR="0083512C" w:rsidRPr="001A5AF5" w:rsidRDefault="0083512C" w:rsidP="0083512C">
      <w:pPr>
        <w:ind w:firstLine="540"/>
        <w:jc w:val="both"/>
        <w:rPr>
          <w:b/>
          <w:i/>
        </w:rPr>
      </w:pPr>
      <w:r w:rsidRPr="001A5AF5">
        <w:rPr>
          <w:b/>
          <w:bCs/>
          <w:i/>
          <w:iCs/>
        </w:rPr>
        <w:t xml:space="preserve">Выходные данные: </w:t>
      </w:r>
      <w:r w:rsidR="007271D0">
        <w:rPr>
          <w:bCs/>
          <w:iCs/>
        </w:rPr>
        <w:t>либо 0</w:t>
      </w:r>
      <w:r w:rsidR="00995675">
        <w:rPr>
          <w:bCs/>
          <w:iCs/>
        </w:rPr>
        <w:t xml:space="preserve"> (если невозможно сделать  два хода подряд), либо 2 строки: в первой номер игрока, во второй – отсортированный список ходов.</w:t>
      </w:r>
    </w:p>
    <w:p w14:paraId="3140DDA7" w14:textId="77777777" w:rsidR="0083512C" w:rsidRPr="001A5AF5" w:rsidRDefault="0083512C" w:rsidP="0083512C">
      <w:pPr>
        <w:ind w:firstLine="540"/>
        <w:jc w:val="both"/>
        <w:rPr>
          <w:b/>
          <w:i/>
        </w:rPr>
      </w:pPr>
    </w:p>
    <w:p w14:paraId="20841833" w14:textId="77777777" w:rsidR="0083512C" w:rsidRPr="001A5AF5" w:rsidRDefault="0083512C" w:rsidP="0083512C">
      <w:pPr>
        <w:ind w:firstLine="540"/>
        <w:jc w:val="both"/>
        <w:rPr>
          <w:b/>
          <w:bCs/>
          <w:i/>
          <w:iCs/>
        </w:rPr>
      </w:pPr>
      <w:r w:rsidRPr="001A5AF5">
        <w:rPr>
          <w:b/>
          <w:i/>
        </w:rPr>
        <w:t>Примерные тесты:</w:t>
      </w:r>
    </w:p>
    <w:tbl>
      <w:tblPr>
        <w:tblW w:w="0" w:type="auto"/>
        <w:tblInd w:w="153" w:type="dxa"/>
        <w:tblLayout w:type="fixed"/>
        <w:tblLook w:val="0000" w:firstRow="0" w:lastRow="0" w:firstColumn="0" w:lastColumn="0" w:noHBand="0" w:noVBand="0"/>
      </w:tblPr>
      <w:tblGrid>
        <w:gridCol w:w="2520"/>
        <w:gridCol w:w="1572"/>
        <w:gridCol w:w="1417"/>
        <w:gridCol w:w="1560"/>
        <w:gridCol w:w="1560"/>
      </w:tblGrid>
      <w:tr w:rsidR="00326A72" w14:paraId="418BBC27" w14:textId="77777777" w:rsidTr="00A16389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A12FC7" w14:textId="77777777" w:rsidR="00326A72" w:rsidRPr="001A5AF5" w:rsidRDefault="00326A72" w:rsidP="00BC0464">
            <w:pPr>
              <w:snapToGrid w:val="0"/>
              <w:jc w:val="center"/>
              <w:rPr>
                <w:b/>
              </w:rPr>
            </w:pPr>
            <w:r w:rsidRPr="001A5AF5">
              <w:rPr>
                <w:b/>
                <w:bCs/>
                <w:i/>
                <w:iCs/>
              </w:rPr>
              <w:t>Номер теста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B29133" w14:textId="77777777" w:rsidR="00326A72" w:rsidRPr="00837A97" w:rsidRDefault="00326A72" w:rsidP="00BC0464">
            <w:pPr>
              <w:snapToGrid w:val="0"/>
              <w:jc w:val="center"/>
              <w:rPr>
                <w:bCs/>
                <w:sz w:val="20"/>
                <w:szCs w:val="20"/>
              </w:rPr>
            </w:pPr>
            <w:r w:rsidRPr="00837A97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93C4E" w14:textId="77777777" w:rsidR="00326A72" w:rsidRPr="00837A97" w:rsidRDefault="00326A72" w:rsidP="00BC0464">
            <w:pPr>
              <w:snapToGrid w:val="0"/>
              <w:jc w:val="center"/>
              <w:rPr>
                <w:bCs/>
              </w:rPr>
            </w:pPr>
            <w:r w:rsidRPr="00837A9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B29AA" w14:textId="77777777" w:rsidR="00326A72" w:rsidRPr="00837A97" w:rsidRDefault="00326A72" w:rsidP="00BC0464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5AD6" w14:textId="77777777" w:rsidR="00326A72" w:rsidRPr="00837A97" w:rsidRDefault="00326A72" w:rsidP="00BC0464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326A72" w14:paraId="57DE607A" w14:textId="77777777" w:rsidTr="00A16389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BDFA0A" w14:textId="77777777" w:rsidR="00326A72" w:rsidRPr="001A5AF5" w:rsidRDefault="00326A72" w:rsidP="00BC0464">
            <w:pPr>
              <w:snapToGrid w:val="0"/>
              <w:jc w:val="center"/>
              <w:rPr>
                <w:color w:val="FF0000"/>
              </w:rPr>
            </w:pPr>
            <w:r w:rsidRPr="001A5AF5">
              <w:rPr>
                <w:b/>
                <w:bCs/>
                <w:i/>
                <w:iCs/>
              </w:rPr>
              <w:t>Входные данные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2E0B41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</w:t>
            </w:r>
            <w:r>
              <w:rPr>
                <w:rFonts w:ascii="Lucida Console" w:hAnsi="Lucida Console" w:cs="Liberation Mono"/>
                <w:sz w:val="20"/>
                <w:szCs w:val="20"/>
              </w:rPr>
              <w:t>0000000</w:t>
            </w:r>
          </w:p>
          <w:p w14:paraId="50728A3D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52E26E4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sz w:val="20"/>
                <w:szCs w:val="20"/>
              </w:rPr>
              <w:t>0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</w:t>
            </w:r>
          </w:p>
          <w:p w14:paraId="6696E5C6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color w:val="FF0000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</w:t>
            </w:r>
          </w:p>
          <w:p w14:paraId="45F9BAD1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color w:val="FF0000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11111111</w:t>
            </w:r>
          </w:p>
          <w:p w14:paraId="1880AE42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color w:val="FF0000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11111111</w:t>
            </w:r>
          </w:p>
          <w:p w14:paraId="1BA9D4A6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color w:val="FF0000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11111111</w:t>
            </w:r>
          </w:p>
          <w:p w14:paraId="5D4FA065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color w:val="FF0000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11111111</w:t>
            </w:r>
          </w:p>
          <w:p w14:paraId="52C93674" w14:textId="77777777" w:rsidR="00326A72" w:rsidRPr="00837A97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16"/>
                <w:szCs w:val="16"/>
              </w:rPr>
            </w:pPr>
            <w:r>
              <w:rPr>
                <w:rFonts w:ascii="Lucida Console" w:hAnsi="Lucida Console" w:cs="Liberation Mono"/>
                <w:sz w:val="20"/>
                <w:szCs w:val="20"/>
              </w:rPr>
              <w:t>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AF256" w14:textId="77777777" w:rsidR="00326A72" w:rsidRPr="00556BA3" w:rsidRDefault="00326A72" w:rsidP="00837A9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4C6F79D3" w14:textId="77777777" w:rsidR="00326A72" w:rsidRPr="00556BA3" w:rsidRDefault="00326A72" w:rsidP="00837A9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22222222</w:t>
            </w:r>
          </w:p>
          <w:p w14:paraId="6BA17069" w14:textId="77777777" w:rsidR="00326A72" w:rsidRPr="00556BA3" w:rsidRDefault="00326A72" w:rsidP="00837A9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</w:t>
            </w:r>
          </w:p>
          <w:p w14:paraId="2B626767" w14:textId="77777777" w:rsidR="00326A72" w:rsidRPr="00556BA3" w:rsidRDefault="00326A72" w:rsidP="00837A9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</w:t>
            </w:r>
          </w:p>
          <w:p w14:paraId="7925AC9C" w14:textId="77777777" w:rsidR="00326A72" w:rsidRPr="00556BA3" w:rsidRDefault="00326A72" w:rsidP="00837A9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  <w:p w14:paraId="355BE6D7" w14:textId="77777777" w:rsidR="00326A72" w:rsidRPr="00556BA3" w:rsidRDefault="00326A72" w:rsidP="00837A9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222222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</w:p>
          <w:p w14:paraId="21B39DD9" w14:textId="77777777" w:rsidR="00326A72" w:rsidRPr="00556BA3" w:rsidRDefault="00326A72" w:rsidP="00837A9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2222222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  <w:p w14:paraId="02BB5C36" w14:textId="77777777" w:rsidR="00326A72" w:rsidRPr="00556BA3" w:rsidRDefault="00326A72" w:rsidP="00837A97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2222222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</w:p>
          <w:p w14:paraId="68CD36F1" w14:textId="77777777" w:rsidR="00326A72" w:rsidRPr="00523F8B" w:rsidRDefault="00326A72" w:rsidP="00837A97">
            <w:pPr>
              <w:snapToGrid w:val="0"/>
              <w:jc w:val="both"/>
              <w:rPr>
                <w:rFonts w:ascii="Lucida Console" w:hAnsi="Lucida Console" w:cs="Liberation Mono"/>
                <w:sz w:val="16"/>
                <w:szCs w:val="16"/>
              </w:rPr>
            </w:pPr>
            <w:r>
              <w:rPr>
                <w:rFonts w:ascii="Lucida Console" w:hAnsi="Lucida Console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A5A7" w14:textId="77777777" w:rsidR="00326A72" w:rsidRPr="00556BA3" w:rsidRDefault="00326A72" w:rsidP="00326A7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00000000</w:t>
            </w:r>
          </w:p>
          <w:p w14:paraId="56FCC9F0" w14:textId="77777777" w:rsidR="00326A72" w:rsidRPr="00556BA3" w:rsidRDefault="00326A72" w:rsidP="00326A7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0000000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3ADBE6F6" w14:textId="77777777" w:rsidR="00326A72" w:rsidRPr="00556BA3" w:rsidRDefault="00326A72" w:rsidP="00326A7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000000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</w:t>
            </w:r>
          </w:p>
          <w:p w14:paraId="21383EFD" w14:textId="77777777" w:rsidR="00326A72" w:rsidRPr="00556BA3" w:rsidRDefault="00326A72" w:rsidP="00326A7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</w:t>
            </w:r>
          </w:p>
          <w:p w14:paraId="05D53EAA" w14:textId="77777777" w:rsidR="00326A72" w:rsidRPr="00556BA3" w:rsidRDefault="00326A72" w:rsidP="00326A7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</w:t>
            </w:r>
          </w:p>
          <w:p w14:paraId="60D1AF8F" w14:textId="77777777" w:rsidR="00326A72" w:rsidRPr="00556BA3" w:rsidRDefault="00326A72" w:rsidP="00326A7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6748FCCE" w14:textId="77777777" w:rsidR="00326A72" w:rsidRPr="00556BA3" w:rsidRDefault="00326A72" w:rsidP="00326A7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0000</w:t>
            </w:r>
          </w:p>
          <w:p w14:paraId="76174E56" w14:textId="77777777" w:rsidR="00326A72" w:rsidRPr="00556BA3" w:rsidRDefault="00326A72" w:rsidP="00326A72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000000</w:t>
            </w:r>
          </w:p>
          <w:p w14:paraId="772541D5" w14:textId="77777777" w:rsidR="00326A72" w:rsidRPr="00523F8B" w:rsidRDefault="00326A72" w:rsidP="00326A72">
            <w:pPr>
              <w:snapToGrid w:val="0"/>
              <w:jc w:val="both"/>
              <w:rPr>
                <w:rFonts w:ascii="Lucida Console" w:hAnsi="Lucida Console" w:cs="Liberation Mono"/>
                <w:sz w:val="16"/>
                <w:szCs w:val="16"/>
              </w:rPr>
            </w:pPr>
            <w:r w:rsidRPr="00F4331E">
              <w:rPr>
                <w:rFonts w:ascii="Lucida Console" w:hAnsi="Lucida Console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B8DAD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0000000</w:t>
            </w:r>
          </w:p>
          <w:p w14:paraId="32570515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000000</w:t>
            </w:r>
          </w:p>
          <w:p w14:paraId="4F6ACB5F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0000</w:t>
            </w:r>
          </w:p>
          <w:p w14:paraId="4F08E60F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000</w:t>
            </w:r>
          </w:p>
          <w:p w14:paraId="236EB288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  <w:r w:rsidRPr="00556BA3">
              <w:rPr>
                <w:rFonts w:ascii="Lucida Console" w:hAnsi="Lucida Console" w:cs="Liberation Mono"/>
                <w:sz w:val="20"/>
                <w:szCs w:val="20"/>
              </w:rPr>
              <w:t>00</w:t>
            </w:r>
          </w:p>
          <w:p w14:paraId="68C3C027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22</w:t>
            </w:r>
          </w:p>
          <w:p w14:paraId="38AF9393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</w:t>
            </w:r>
            <w:r w:rsidRPr="00556BA3">
              <w:rPr>
                <w:rFonts w:ascii="Lucida Console" w:hAnsi="Lucida Console" w:cs="Liberation Mono"/>
                <w:color w:val="0000FF"/>
                <w:sz w:val="20"/>
                <w:szCs w:val="20"/>
              </w:rPr>
              <w:t>2</w:t>
            </w:r>
          </w:p>
          <w:p w14:paraId="42BD4E76" w14:textId="77777777" w:rsid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color w:val="FF0000"/>
                <w:sz w:val="20"/>
                <w:szCs w:val="20"/>
              </w:rPr>
            </w:pPr>
            <w:r>
              <w:rPr>
                <w:rFonts w:ascii="Lucida Console" w:hAnsi="Lucida Console" w:cs="Liberation Mono"/>
                <w:color w:val="FF0000"/>
                <w:sz w:val="20"/>
                <w:szCs w:val="20"/>
              </w:rPr>
              <w:t>11111111</w:t>
            </w:r>
          </w:p>
          <w:p w14:paraId="7377D975" w14:textId="77777777" w:rsidR="00326A72" w:rsidRPr="00326A72" w:rsidRDefault="00326A72" w:rsidP="00005288">
            <w:pPr>
              <w:snapToGrid w:val="0"/>
              <w:jc w:val="both"/>
              <w:rPr>
                <w:rFonts w:ascii="Lucida Console" w:hAnsi="Lucida Console" w:cs="Liberation Mono"/>
                <w:sz w:val="16"/>
                <w:szCs w:val="16"/>
              </w:rPr>
            </w:pPr>
            <w:r w:rsidRPr="00326A72">
              <w:rPr>
                <w:rFonts w:ascii="Lucida Console" w:hAnsi="Lucida Console" w:cs="Liberation Mono"/>
                <w:sz w:val="20"/>
                <w:szCs w:val="20"/>
              </w:rPr>
              <w:t>2</w:t>
            </w:r>
          </w:p>
        </w:tc>
      </w:tr>
      <w:tr w:rsidR="00326A72" w14:paraId="544EA1C6" w14:textId="77777777" w:rsidTr="00A16389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815A5" w14:textId="77777777" w:rsidR="00326A72" w:rsidRPr="001A5AF5" w:rsidRDefault="00326A72" w:rsidP="00BC0464">
            <w:pPr>
              <w:snapToGrid w:val="0"/>
              <w:jc w:val="center"/>
              <w:rPr>
                <w:rFonts w:eastAsia="Liberation Mono"/>
              </w:rPr>
            </w:pPr>
            <w:r w:rsidRPr="001A5AF5">
              <w:rPr>
                <w:b/>
                <w:bCs/>
                <w:i/>
                <w:iCs/>
              </w:rPr>
              <w:t>Выходные данные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30EF1" w14:textId="77777777" w:rsidR="00326A72" w:rsidRDefault="00326A72" w:rsidP="00BC0464">
            <w:pPr>
              <w:snapToGrid w:val="0"/>
              <w:rPr>
                <w:rFonts w:ascii="Lucida Console" w:hAnsi="Lucida Console"/>
                <w:sz w:val="20"/>
                <w:szCs w:val="20"/>
              </w:rPr>
            </w:pPr>
            <w:r>
              <w:rPr>
                <w:rFonts w:ascii="Lucida Console" w:hAnsi="Lucida Console"/>
                <w:sz w:val="20"/>
                <w:szCs w:val="20"/>
              </w:rPr>
              <w:t>1</w:t>
            </w:r>
          </w:p>
          <w:p w14:paraId="78F10FA2" w14:textId="77777777" w:rsidR="00326A72" w:rsidRPr="00837A97" w:rsidRDefault="00326A72" w:rsidP="00BC0464">
            <w:pPr>
              <w:snapToGrid w:val="0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A7 B7 C7 H7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1C31F" w14:textId="77777777" w:rsidR="00326A72" w:rsidRPr="00837A97" w:rsidRDefault="00326A72" w:rsidP="00BC0464">
            <w:pPr>
              <w:snapToGrid w:val="0"/>
              <w:rPr>
                <w:rFonts w:ascii="Lucida Console" w:hAnsi="Lucida Console"/>
                <w:sz w:val="20"/>
                <w:szCs w:val="20"/>
              </w:rPr>
            </w:pPr>
            <w:r w:rsidRPr="00837A97">
              <w:rPr>
                <w:rFonts w:ascii="Lucida Console" w:hAnsi="Lucida Console"/>
                <w:sz w:val="20"/>
                <w:szCs w:val="20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74D1D" w14:textId="77777777" w:rsidR="00326A72" w:rsidRPr="00326A72" w:rsidRDefault="00326A72" w:rsidP="00BC0464">
            <w:pPr>
              <w:snapToGrid w:val="0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604A3" w14:textId="77777777" w:rsidR="00326A72" w:rsidRDefault="00326A72" w:rsidP="00BC0464">
            <w:pPr>
              <w:snapToGrid w:val="0"/>
              <w:rPr>
                <w:rFonts w:ascii="Lucida Console" w:hAnsi="Lucida Console"/>
                <w:sz w:val="20"/>
                <w:szCs w:val="20"/>
                <w:lang w:val="en-US"/>
              </w:rPr>
            </w:pPr>
            <w:r>
              <w:rPr>
                <w:rFonts w:ascii="Lucida Console" w:hAnsi="Lucida Console"/>
                <w:sz w:val="20"/>
                <w:szCs w:val="20"/>
                <w:lang w:val="en-US"/>
              </w:rPr>
              <w:t>1</w:t>
            </w:r>
          </w:p>
          <w:p w14:paraId="5EDCB668" w14:textId="77777777" w:rsidR="00326A72" w:rsidRPr="00326A72" w:rsidRDefault="00A16389" w:rsidP="00BC0464">
            <w:pPr>
              <w:snapToGrid w:val="0"/>
              <w:rPr>
                <w:rFonts w:ascii="Lucida Console" w:hAnsi="Lucida Console"/>
                <w:sz w:val="20"/>
                <w:szCs w:val="20"/>
                <w:lang w:val="en-US"/>
              </w:rPr>
            </w:pPr>
            <w:r w:rsidRPr="00A16389">
              <w:rPr>
                <w:rFonts w:ascii="Lucida Console" w:hAnsi="Lucida Console"/>
                <w:sz w:val="20"/>
                <w:szCs w:val="20"/>
                <w:lang w:val="en-US"/>
              </w:rPr>
              <w:t>F5 F6 G5 H4</w:t>
            </w:r>
          </w:p>
        </w:tc>
      </w:tr>
      <w:tr w:rsidR="00326A72" w14:paraId="56F8F665" w14:textId="77777777" w:rsidTr="00A16389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A11BA5" w14:textId="77777777" w:rsidR="00326A72" w:rsidRPr="001A5AF5" w:rsidRDefault="00326A72" w:rsidP="00BC0464">
            <w:pPr>
              <w:snapToGrid w:val="0"/>
              <w:jc w:val="center"/>
              <w:rPr>
                <w:b/>
                <w:bCs/>
                <w:i/>
                <w:iCs/>
              </w:rPr>
            </w:pPr>
            <w:r w:rsidRPr="001A5AF5">
              <w:rPr>
                <w:b/>
                <w:bCs/>
                <w:i/>
                <w:iCs/>
              </w:rPr>
              <w:t>Комментарии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AE664E" w14:textId="77777777" w:rsidR="00326A72" w:rsidRPr="00005288" w:rsidRDefault="00326A72" w:rsidP="00BC0464">
            <w:pPr>
              <w:snapToGrid w:val="0"/>
              <w:rPr>
                <w:rFonts w:eastAsia="Liberation Mon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977E3F" w14:textId="77777777" w:rsidR="00326A72" w:rsidRPr="001A5AF5" w:rsidRDefault="00326A72" w:rsidP="00BC0464">
            <w:pPr>
              <w:snapToGrid w:val="0"/>
            </w:pPr>
            <w:r w:rsidRPr="001A5AF5">
              <w:t xml:space="preserve">В начальном положении должен был бы ходить 2-й игрок, но у него хода нет. Значит, ходит 1-й игрок, но после его любого хода </w:t>
            </w:r>
            <w:r w:rsidRPr="001A5AF5">
              <w:lastRenderedPageBreak/>
              <w:t>будет ходить 2-й игрок.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334C3" w14:textId="77777777" w:rsidR="00326A72" w:rsidRDefault="00326A72" w:rsidP="00BC0464">
            <w:pPr>
              <w:snapToGrid w:val="0"/>
              <w:rPr>
                <w:sz w:val="16"/>
                <w:szCs w:val="16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2309" w14:textId="77777777" w:rsidR="00326A72" w:rsidRDefault="00326A72" w:rsidP="00BC0464">
            <w:pPr>
              <w:snapToGrid w:val="0"/>
              <w:rPr>
                <w:sz w:val="16"/>
                <w:szCs w:val="16"/>
              </w:rPr>
            </w:pPr>
          </w:p>
        </w:tc>
      </w:tr>
    </w:tbl>
    <w:p w14:paraId="01ECB5F5" w14:textId="77777777" w:rsidR="005E74B1" w:rsidRDefault="005E74B1">
      <w:pPr>
        <w:pBdr>
          <w:bottom w:val="single" w:sz="4" w:space="1" w:color="000000"/>
        </w:pBdr>
        <w:jc w:val="both"/>
        <w:rPr>
          <w:sz w:val="10"/>
          <w:szCs w:val="10"/>
        </w:rPr>
      </w:pPr>
    </w:p>
    <w:sectPr w:rsidR="005E74B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21271" w14:textId="77777777" w:rsidR="00A0564A" w:rsidRDefault="00A0564A">
      <w:r>
        <w:separator/>
      </w:r>
    </w:p>
  </w:endnote>
  <w:endnote w:type="continuationSeparator" w:id="0">
    <w:p w14:paraId="6E438111" w14:textId="77777777" w:rsidR="00A0564A" w:rsidRDefault="00A0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altName w:val="Yu Gothic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Mono">
    <w:altName w:val="MS Mincho"/>
    <w:charset w:val="80"/>
    <w:family w:val="modern"/>
    <w:pitch w:val="default"/>
  </w:font>
  <w:font w:name="Andale Mono">
    <w:altName w:val="MS Mincho"/>
    <w:charset w:val="80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0C912" w14:textId="77777777" w:rsidR="005E74B1" w:rsidRDefault="005E74B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75618C" w14:textId="77777777" w:rsidR="005E74B1" w:rsidRDefault="005E74B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772F1" w14:textId="77777777" w:rsidR="00A0564A" w:rsidRDefault="00A0564A">
      <w:r>
        <w:separator/>
      </w:r>
    </w:p>
  </w:footnote>
  <w:footnote w:type="continuationSeparator" w:id="0">
    <w:p w14:paraId="622BA985" w14:textId="77777777" w:rsidR="00A0564A" w:rsidRDefault="00A05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91A18" w14:textId="77777777" w:rsidR="005E74B1" w:rsidRDefault="005E74B1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37D40" w14:textId="77777777" w:rsidR="005E74B1" w:rsidRDefault="005E74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66"/>
        </w:tabs>
        <w:ind w:left="498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66"/>
        </w:tabs>
        <w:ind w:left="642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66"/>
        </w:tabs>
        <w:ind w:left="786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66"/>
        </w:tabs>
        <w:ind w:left="930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66"/>
        </w:tabs>
        <w:ind w:left="1074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66"/>
        </w:tabs>
        <w:ind w:left="1218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66"/>
        </w:tabs>
        <w:ind w:left="1362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66"/>
        </w:tabs>
        <w:ind w:left="1506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66"/>
        </w:tabs>
        <w:ind w:left="1650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7A0D0F28"/>
    <w:multiLevelType w:val="hybridMultilevel"/>
    <w:tmpl w:val="799E36F0"/>
    <w:lvl w:ilvl="0" w:tplc="C2385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6CF"/>
    <w:rsid w:val="000034B7"/>
    <w:rsid w:val="00005288"/>
    <w:rsid w:val="00012F82"/>
    <w:rsid w:val="00014BDF"/>
    <w:rsid w:val="0002074A"/>
    <w:rsid w:val="0002395A"/>
    <w:rsid w:val="000326CC"/>
    <w:rsid w:val="0004476B"/>
    <w:rsid w:val="000462C8"/>
    <w:rsid w:val="000464FF"/>
    <w:rsid w:val="00052B58"/>
    <w:rsid w:val="0006096D"/>
    <w:rsid w:val="00063E3E"/>
    <w:rsid w:val="000715D5"/>
    <w:rsid w:val="00071AD0"/>
    <w:rsid w:val="00072C75"/>
    <w:rsid w:val="00072F12"/>
    <w:rsid w:val="00075397"/>
    <w:rsid w:val="000851DC"/>
    <w:rsid w:val="000853F6"/>
    <w:rsid w:val="0009343A"/>
    <w:rsid w:val="00095014"/>
    <w:rsid w:val="000962B1"/>
    <w:rsid w:val="000A0450"/>
    <w:rsid w:val="000A082F"/>
    <w:rsid w:val="000A47BA"/>
    <w:rsid w:val="000A5FF7"/>
    <w:rsid w:val="000B0408"/>
    <w:rsid w:val="000B14BC"/>
    <w:rsid w:val="000B3087"/>
    <w:rsid w:val="000B3791"/>
    <w:rsid w:val="000B509A"/>
    <w:rsid w:val="000D10CE"/>
    <w:rsid w:val="000D137A"/>
    <w:rsid w:val="000D52EE"/>
    <w:rsid w:val="000D6E89"/>
    <w:rsid w:val="000E0B47"/>
    <w:rsid w:val="000E1C2A"/>
    <w:rsid w:val="000E26AF"/>
    <w:rsid w:val="000E45D6"/>
    <w:rsid w:val="000E679F"/>
    <w:rsid w:val="000E6D31"/>
    <w:rsid w:val="000E7784"/>
    <w:rsid w:val="000F3961"/>
    <w:rsid w:val="000F5FF6"/>
    <w:rsid w:val="00102E05"/>
    <w:rsid w:val="001152A3"/>
    <w:rsid w:val="00132E22"/>
    <w:rsid w:val="00133974"/>
    <w:rsid w:val="001340DD"/>
    <w:rsid w:val="001361DF"/>
    <w:rsid w:val="001409BF"/>
    <w:rsid w:val="001413F1"/>
    <w:rsid w:val="00142631"/>
    <w:rsid w:val="00144DF0"/>
    <w:rsid w:val="00151016"/>
    <w:rsid w:val="00153B67"/>
    <w:rsid w:val="00153CC8"/>
    <w:rsid w:val="00157DF3"/>
    <w:rsid w:val="00160A81"/>
    <w:rsid w:val="001631D6"/>
    <w:rsid w:val="00167010"/>
    <w:rsid w:val="00167823"/>
    <w:rsid w:val="00167AA2"/>
    <w:rsid w:val="00173B9E"/>
    <w:rsid w:val="0017486E"/>
    <w:rsid w:val="0017631B"/>
    <w:rsid w:val="00195D49"/>
    <w:rsid w:val="001A5AF5"/>
    <w:rsid w:val="001B109C"/>
    <w:rsid w:val="001C38D4"/>
    <w:rsid w:val="001C5A9F"/>
    <w:rsid w:val="001E0EE4"/>
    <w:rsid w:val="001E32B8"/>
    <w:rsid w:val="001F0B9A"/>
    <w:rsid w:val="001F11CE"/>
    <w:rsid w:val="001F2CDB"/>
    <w:rsid w:val="001F3A18"/>
    <w:rsid w:val="00201AB9"/>
    <w:rsid w:val="002020BA"/>
    <w:rsid w:val="002020FE"/>
    <w:rsid w:val="00203F06"/>
    <w:rsid w:val="002124E4"/>
    <w:rsid w:val="00214AF6"/>
    <w:rsid w:val="002231AD"/>
    <w:rsid w:val="002251B0"/>
    <w:rsid w:val="00227CA5"/>
    <w:rsid w:val="00232DDF"/>
    <w:rsid w:val="00233030"/>
    <w:rsid w:val="00234934"/>
    <w:rsid w:val="0023498C"/>
    <w:rsid w:val="00242274"/>
    <w:rsid w:val="00243671"/>
    <w:rsid w:val="002636EF"/>
    <w:rsid w:val="0027496B"/>
    <w:rsid w:val="00277D24"/>
    <w:rsid w:val="00282031"/>
    <w:rsid w:val="00283AD1"/>
    <w:rsid w:val="00286F9D"/>
    <w:rsid w:val="00290DDD"/>
    <w:rsid w:val="002A5E79"/>
    <w:rsid w:val="002A7184"/>
    <w:rsid w:val="002B0FA0"/>
    <w:rsid w:val="002B417B"/>
    <w:rsid w:val="002C1EAB"/>
    <w:rsid w:val="002C449F"/>
    <w:rsid w:val="002C4BC4"/>
    <w:rsid w:val="002D0578"/>
    <w:rsid w:val="002D635C"/>
    <w:rsid w:val="002D7817"/>
    <w:rsid w:val="002E31E8"/>
    <w:rsid w:val="002E6515"/>
    <w:rsid w:val="002F39CA"/>
    <w:rsid w:val="002F5B12"/>
    <w:rsid w:val="00312093"/>
    <w:rsid w:val="00314D73"/>
    <w:rsid w:val="00326A72"/>
    <w:rsid w:val="0033296D"/>
    <w:rsid w:val="00334763"/>
    <w:rsid w:val="00336051"/>
    <w:rsid w:val="003377CD"/>
    <w:rsid w:val="00347FDE"/>
    <w:rsid w:val="00352886"/>
    <w:rsid w:val="00356192"/>
    <w:rsid w:val="00356834"/>
    <w:rsid w:val="00360896"/>
    <w:rsid w:val="003608D8"/>
    <w:rsid w:val="00361DF3"/>
    <w:rsid w:val="00366A12"/>
    <w:rsid w:val="003713A4"/>
    <w:rsid w:val="003867F9"/>
    <w:rsid w:val="00387629"/>
    <w:rsid w:val="003A16DF"/>
    <w:rsid w:val="003A2F0A"/>
    <w:rsid w:val="003A3FBD"/>
    <w:rsid w:val="003B1D08"/>
    <w:rsid w:val="003C3263"/>
    <w:rsid w:val="003C3CD5"/>
    <w:rsid w:val="003C5164"/>
    <w:rsid w:val="003E1713"/>
    <w:rsid w:val="003E1C41"/>
    <w:rsid w:val="003E3354"/>
    <w:rsid w:val="003E4643"/>
    <w:rsid w:val="003E69EB"/>
    <w:rsid w:val="003E6AB8"/>
    <w:rsid w:val="003F014D"/>
    <w:rsid w:val="003F0203"/>
    <w:rsid w:val="0040194C"/>
    <w:rsid w:val="00403AC1"/>
    <w:rsid w:val="00427E46"/>
    <w:rsid w:val="004325FE"/>
    <w:rsid w:val="004374EE"/>
    <w:rsid w:val="004465A2"/>
    <w:rsid w:val="004465D0"/>
    <w:rsid w:val="004501A4"/>
    <w:rsid w:val="0045068C"/>
    <w:rsid w:val="00450932"/>
    <w:rsid w:val="00452E4A"/>
    <w:rsid w:val="00457B13"/>
    <w:rsid w:val="00457D1A"/>
    <w:rsid w:val="004634A7"/>
    <w:rsid w:val="0046441D"/>
    <w:rsid w:val="00464E94"/>
    <w:rsid w:val="004656B9"/>
    <w:rsid w:val="00472433"/>
    <w:rsid w:val="00475628"/>
    <w:rsid w:val="004871B2"/>
    <w:rsid w:val="00491991"/>
    <w:rsid w:val="00491DDC"/>
    <w:rsid w:val="00494910"/>
    <w:rsid w:val="00495782"/>
    <w:rsid w:val="0049578E"/>
    <w:rsid w:val="004A68CB"/>
    <w:rsid w:val="004C2724"/>
    <w:rsid w:val="004D0C32"/>
    <w:rsid w:val="004E47F7"/>
    <w:rsid w:val="004E5053"/>
    <w:rsid w:val="004F09B5"/>
    <w:rsid w:val="004F331B"/>
    <w:rsid w:val="004F7DF6"/>
    <w:rsid w:val="00500A91"/>
    <w:rsid w:val="00501720"/>
    <w:rsid w:val="00503B5D"/>
    <w:rsid w:val="00512663"/>
    <w:rsid w:val="00523A44"/>
    <w:rsid w:val="00523F8B"/>
    <w:rsid w:val="0052563E"/>
    <w:rsid w:val="005316EF"/>
    <w:rsid w:val="00533974"/>
    <w:rsid w:val="005339EB"/>
    <w:rsid w:val="00536AFF"/>
    <w:rsid w:val="00544A77"/>
    <w:rsid w:val="00545E20"/>
    <w:rsid w:val="00547CF4"/>
    <w:rsid w:val="005528D2"/>
    <w:rsid w:val="0055517A"/>
    <w:rsid w:val="005559D6"/>
    <w:rsid w:val="00556BA3"/>
    <w:rsid w:val="0056311E"/>
    <w:rsid w:val="0056602B"/>
    <w:rsid w:val="00572369"/>
    <w:rsid w:val="00575B6B"/>
    <w:rsid w:val="005778ED"/>
    <w:rsid w:val="00581857"/>
    <w:rsid w:val="005841C2"/>
    <w:rsid w:val="00593573"/>
    <w:rsid w:val="00594741"/>
    <w:rsid w:val="005A075B"/>
    <w:rsid w:val="005A2C4B"/>
    <w:rsid w:val="005B6CAD"/>
    <w:rsid w:val="005C2851"/>
    <w:rsid w:val="005C3B23"/>
    <w:rsid w:val="005C63AE"/>
    <w:rsid w:val="005C7BD4"/>
    <w:rsid w:val="005D5E88"/>
    <w:rsid w:val="005D5F84"/>
    <w:rsid w:val="005E74B1"/>
    <w:rsid w:val="005E7F7D"/>
    <w:rsid w:val="005F0DB9"/>
    <w:rsid w:val="005F76A4"/>
    <w:rsid w:val="00607A50"/>
    <w:rsid w:val="0061069E"/>
    <w:rsid w:val="006176E8"/>
    <w:rsid w:val="0063191B"/>
    <w:rsid w:val="0066105F"/>
    <w:rsid w:val="00662518"/>
    <w:rsid w:val="00681A9C"/>
    <w:rsid w:val="006832B8"/>
    <w:rsid w:val="00683CFC"/>
    <w:rsid w:val="00686031"/>
    <w:rsid w:val="006A6BCA"/>
    <w:rsid w:val="006B0734"/>
    <w:rsid w:val="006B169D"/>
    <w:rsid w:val="006B4FCB"/>
    <w:rsid w:val="006B62E8"/>
    <w:rsid w:val="006C02E0"/>
    <w:rsid w:val="006C3FB6"/>
    <w:rsid w:val="006D00BD"/>
    <w:rsid w:val="006D34A6"/>
    <w:rsid w:val="006D4669"/>
    <w:rsid w:val="006D6858"/>
    <w:rsid w:val="006E083E"/>
    <w:rsid w:val="006E0D5E"/>
    <w:rsid w:val="006E2800"/>
    <w:rsid w:val="006E7CF9"/>
    <w:rsid w:val="006F5BA0"/>
    <w:rsid w:val="006F5EF3"/>
    <w:rsid w:val="007235A2"/>
    <w:rsid w:val="00725787"/>
    <w:rsid w:val="007271D0"/>
    <w:rsid w:val="00727224"/>
    <w:rsid w:val="00733E41"/>
    <w:rsid w:val="00740AA7"/>
    <w:rsid w:val="00747138"/>
    <w:rsid w:val="007475FB"/>
    <w:rsid w:val="00750DAB"/>
    <w:rsid w:val="00751F91"/>
    <w:rsid w:val="0075363E"/>
    <w:rsid w:val="00761353"/>
    <w:rsid w:val="007633AA"/>
    <w:rsid w:val="00763E61"/>
    <w:rsid w:val="00765A71"/>
    <w:rsid w:val="007801A2"/>
    <w:rsid w:val="00780CB7"/>
    <w:rsid w:val="00780F8A"/>
    <w:rsid w:val="00786C8B"/>
    <w:rsid w:val="00793A68"/>
    <w:rsid w:val="00793B3F"/>
    <w:rsid w:val="00795BDA"/>
    <w:rsid w:val="007A12BA"/>
    <w:rsid w:val="007A24CA"/>
    <w:rsid w:val="007A3A3F"/>
    <w:rsid w:val="007A4C48"/>
    <w:rsid w:val="007A547E"/>
    <w:rsid w:val="007A791A"/>
    <w:rsid w:val="007B2A46"/>
    <w:rsid w:val="007C2DDA"/>
    <w:rsid w:val="007D5230"/>
    <w:rsid w:val="007D688C"/>
    <w:rsid w:val="007E197D"/>
    <w:rsid w:val="007F203B"/>
    <w:rsid w:val="0082499A"/>
    <w:rsid w:val="00824F63"/>
    <w:rsid w:val="00825056"/>
    <w:rsid w:val="00826391"/>
    <w:rsid w:val="00826E7F"/>
    <w:rsid w:val="0083512C"/>
    <w:rsid w:val="0083563B"/>
    <w:rsid w:val="00837A97"/>
    <w:rsid w:val="00840E4C"/>
    <w:rsid w:val="00850126"/>
    <w:rsid w:val="00856C9B"/>
    <w:rsid w:val="00865CAE"/>
    <w:rsid w:val="008715E6"/>
    <w:rsid w:val="00873DDB"/>
    <w:rsid w:val="008749FB"/>
    <w:rsid w:val="00876F17"/>
    <w:rsid w:val="008809A3"/>
    <w:rsid w:val="0088385A"/>
    <w:rsid w:val="00885965"/>
    <w:rsid w:val="008933C0"/>
    <w:rsid w:val="00894EFA"/>
    <w:rsid w:val="0089573D"/>
    <w:rsid w:val="008A4525"/>
    <w:rsid w:val="008A55C1"/>
    <w:rsid w:val="008B5063"/>
    <w:rsid w:val="008B74BF"/>
    <w:rsid w:val="008D029F"/>
    <w:rsid w:val="008D299B"/>
    <w:rsid w:val="008D3CE8"/>
    <w:rsid w:val="008E26A4"/>
    <w:rsid w:val="008E2A0C"/>
    <w:rsid w:val="008E3367"/>
    <w:rsid w:val="008E5C84"/>
    <w:rsid w:val="008E7782"/>
    <w:rsid w:val="008F458A"/>
    <w:rsid w:val="009025C3"/>
    <w:rsid w:val="00912095"/>
    <w:rsid w:val="0091702A"/>
    <w:rsid w:val="00921411"/>
    <w:rsid w:val="00931DF7"/>
    <w:rsid w:val="009328CE"/>
    <w:rsid w:val="00934F25"/>
    <w:rsid w:val="00941C55"/>
    <w:rsid w:val="00965292"/>
    <w:rsid w:val="0097537D"/>
    <w:rsid w:val="00977147"/>
    <w:rsid w:val="00986C83"/>
    <w:rsid w:val="00993338"/>
    <w:rsid w:val="00995675"/>
    <w:rsid w:val="009A5D77"/>
    <w:rsid w:val="009B37F7"/>
    <w:rsid w:val="009B3976"/>
    <w:rsid w:val="009D0B34"/>
    <w:rsid w:val="009E2B0B"/>
    <w:rsid w:val="009E4455"/>
    <w:rsid w:val="009E5D47"/>
    <w:rsid w:val="009F22ED"/>
    <w:rsid w:val="009F30EF"/>
    <w:rsid w:val="009F6744"/>
    <w:rsid w:val="00A0564A"/>
    <w:rsid w:val="00A13984"/>
    <w:rsid w:val="00A15206"/>
    <w:rsid w:val="00A16389"/>
    <w:rsid w:val="00A2107F"/>
    <w:rsid w:val="00A311EF"/>
    <w:rsid w:val="00A37AC4"/>
    <w:rsid w:val="00A401BA"/>
    <w:rsid w:val="00A44401"/>
    <w:rsid w:val="00A44FE9"/>
    <w:rsid w:val="00A46DAB"/>
    <w:rsid w:val="00A524BB"/>
    <w:rsid w:val="00A56F28"/>
    <w:rsid w:val="00A57657"/>
    <w:rsid w:val="00A67D09"/>
    <w:rsid w:val="00A717E1"/>
    <w:rsid w:val="00A83C5C"/>
    <w:rsid w:val="00A95E42"/>
    <w:rsid w:val="00A96FD7"/>
    <w:rsid w:val="00A9702B"/>
    <w:rsid w:val="00A97895"/>
    <w:rsid w:val="00AA4631"/>
    <w:rsid w:val="00AA5336"/>
    <w:rsid w:val="00AB0BCA"/>
    <w:rsid w:val="00AB3F58"/>
    <w:rsid w:val="00AB4990"/>
    <w:rsid w:val="00AB7582"/>
    <w:rsid w:val="00AC1A0E"/>
    <w:rsid w:val="00AD217C"/>
    <w:rsid w:val="00AE3762"/>
    <w:rsid w:val="00AE4830"/>
    <w:rsid w:val="00AF5DDB"/>
    <w:rsid w:val="00AF7615"/>
    <w:rsid w:val="00B02BC9"/>
    <w:rsid w:val="00B04A06"/>
    <w:rsid w:val="00B27C9C"/>
    <w:rsid w:val="00B27E3F"/>
    <w:rsid w:val="00B32899"/>
    <w:rsid w:val="00B36E38"/>
    <w:rsid w:val="00B373DA"/>
    <w:rsid w:val="00B40662"/>
    <w:rsid w:val="00B40BD3"/>
    <w:rsid w:val="00B42B90"/>
    <w:rsid w:val="00B44A90"/>
    <w:rsid w:val="00B451A2"/>
    <w:rsid w:val="00B47CBB"/>
    <w:rsid w:val="00B5202D"/>
    <w:rsid w:val="00B53C90"/>
    <w:rsid w:val="00B55943"/>
    <w:rsid w:val="00B571FD"/>
    <w:rsid w:val="00B60767"/>
    <w:rsid w:val="00B70562"/>
    <w:rsid w:val="00B7578F"/>
    <w:rsid w:val="00B76944"/>
    <w:rsid w:val="00B83815"/>
    <w:rsid w:val="00B83DEA"/>
    <w:rsid w:val="00B87A2E"/>
    <w:rsid w:val="00B90914"/>
    <w:rsid w:val="00BA1B13"/>
    <w:rsid w:val="00BA2D6F"/>
    <w:rsid w:val="00BA6F9B"/>
    <w:rsid w:val="00BB407D"/>
    <w:rsid w:val="00BC0464"/>
    <w:rsid w:val="00BC11FB"/>
    <w:rsid w:val="00BC7135"/>
    <w:rsid w:val="00BC7B07"/>
    <w:rsid w:val="00BD16BD"/>
    <w:rsid w:val="00BD5300"/>
    <w:rsid w:val="00BE0D81"/>
    <w:rsid w:val="00BE276B"/>
    <w:rsid w:val="00BE458B"/>
    <w:rsid w:val="00BE5F22"/>
    <w:rsid w:val="00BF2FE5"/>
    <w:rsid w:val="00BF3DF6"/>
    <w:rsid w:val="00BF5B3C"/>
    <w:rsid w:val="00BF6951"/>
    <w:rsid w:val="00BF6EB7"/>
    <w:rsid w:val="00C02819"/>
    <w:rsid w:val="00C058F1"/>
    <w:rsid w:val="00C061CD"/>
    <w:rsid w:val="00C11D86"/>
    <w:rsid w:val="00C131C4"/>
    <w:rsid w:val="00C142FF"/>
    <w:rsid w:val="00C21824"/>
    <w:rsid w:val="00C435E4"/>
    <w:rsid w:val="00C44E03"/>
    <w:rsid w:val="00C45237"/>
    <w:rsid w:val="00C4626F"/>
    <w:rsid w:val="00C5030D"/>
    <w:rsid w:val="00C61DC3"/>
    <w:rsid w:val="00C72E84"/>
    <w:rsid w:val="00C829FE"/>
    <w:rsid w:val="00C83607"/>
    <w:rsid w:val="00C90361"/>
    <w:rsid w:val="00CA4DAE"/>
    <w:rsid w:val="00CA599D"/>
    <w:rsid w:val="00CB0218"/>
    <w:rsid w:val="00CB3473"/>
    <w:rsid w:val="00CC6259"/>
    <w:rsid w:val="00CD2F44"/>
    <w:rsid w:val="00CD6573"/>
    <w:rsid w:val="00CE0366"/>
    <w:rsid w:val="00CE0BD9"/>
    <w:rsid w:val="00CE12AC"/>
    <w:rsid w:val="00CE3310"/>
    <w:rsid w:val="00CE39AD"/>
    <w:rsid w:val="00CE4F64"/>
    <w:rsid w:val="00CF06E1"/>
    <w:rsid w:val="00CF21E6"/>
    <w:rsid w:val="00D00501"/>
    <w:rsid w:val="00D036E6"/>
    <w:rsid w:val="00D05C8B"/>
    <w:rsid w:val="00D06EFC"/>
    <w:rsid w:val="00D10DC5"/>
    <w:rsid w:val="00D13209"/>
    <w:rsid w:val="00D2079C"/>
    <w:rsid w:val="00D30E9B"/>
    <w:rsid w:val="00D34CB6"/>
    <w:rsid w:val="00D41227"/>
    <w:rsid w:val="00D45657"/>
    <w:rsid w:val="00D463DB"/>
    <w:rsid w:val="00D541E4"/>
    <w:rsid w:val="00D55D49"/>
    <w:rsid w:val="00D6098F"/>
    <w:rsid w:val="00D67568"/>
    <w:rsid w:val="00D745AB"/>
    <w:rsid w:val="00D760EC"/>
    <w:rsid w:val="00D80C09"/>
    <w:rsid w:val="00D81E8E"/>
    <w:rsid w:val="00D85C9F"/>
    <w:rsid w:val="00D87DFC"/>
    <w:rsid w:val="00D9390C"/>
    <w:rsid w:val="00D9612D"/>
    <w:rsid w:val="00D968E4"/>
    <w:rsid w:val="00D979F9"/>
    <w:rsid w:val="00DA055C"/>
    <w:rsid w:val="00DA4B0D"/>
    <w:rsid w:val="00DC2428"/>
    <w:rsid w:val="00DC3346"/>
    <w:rsid w:val="00DC67D5"/>
    <w:rsid w:val="00DD2801"/>
    <w:rsid w:val="00DE0E1B"/>
    <w:rsid w:val="00DE4612"/>
    <w:rsid w:val="00E0597E"/>
    <w:rsid w:val="00E110A8"/>
    <w:rsid w:val="00E1231C"/>
    <w:rsid w:val="00E152AA"/>
    <w:rsid w:val="00E16702"/>
    <w:rsid w:val="00E27CA9"/>
    <w:rsid w:val="00E313B1"/>
    <w:rsid w:val="00E424E7"/>
    <w:rsid w:val="00E61BD2"/>
    <w:rsid w:val="00E755A4"/>
    <w:rsid w:val="00E75B0A"/>
    <w:rsid w:val="00E80933"/>
    <w:rsid w:val="00E8783B"/>
    <w:rsid w:val="00E9052F"/>
    <w:rsid w:val="00E909A8"/>
    <w:rsid w:val="00E9747E"/>
    <w:rsid w:val="00EA09D5"/>
    <w:rsid w:val="00EA28B4"/>
    <w:rsid w:val="00EA3AD9"/>
    <w:rsid w:val="00EA493D"/>
    <w:rsid w:val="00EA7E7F"/>
    <w:rsid w:val="00EB1F52"/>
    <w:rsid w:val="00EC4530"/>
    <w:rsid w:val="00ED076C"/>
    <w:rsid w:val="00ED3A95"/>
    <w:rsid w:val="00ED79ED"/>
    <w:rsid w:val="00ED7A9E"/>
    <w:rsid w:val="00EE08F3"/>
    <w:rsid w:val="00EF3053"/>
    <w:rsid w:val="00EF6055"/>
    <w:rsid w:val="00F011E9"/>
    <w:rsid w:val="00F1540B"/>
    <w:rsid w:val="00F15F05"/>
    <w:rsid w:val="00F2217A"/>
    <w:rsid w:val="00F229BD"/>
    <w:rsid w:val="00F25026"/>
    <w:rsid w:val="00F25938"/>
    <w:rsid w:val="00F30D5F"/>
    <w:rsid w:val="00F32EF3"/>
    <w:rsid w:val="00F3629B"/>
    <w:rsid w:val="00F418BE"/>
    <w:rsid w:val="00F4331E"/>
    <w:rsid w:val="00F436CF"/>
    <w:rsid w:val="00F5130A"/>
    <w:rsid w:val="00F55622"/>
    <w:rsid w:val="00F61019"/>
    <w:rsid w:val="00F61EB8"/>
    <w:rsid w:val="00F63DE1"/>
    <w:rsid w:val="00F6527C"/>
    <w:rsid w:val="00F658A6"/>
    <w:rsid w:val="00F76F78"/>
    <w:rsid w:val="00F84839"/>
    <w:rsid w:val="00F87D39"/>
    <w:rsid w:val="00FA5B76"/>
    <w:rsid w:val="00FA5D1F"/>
    <w:rsid w:val="00FB0773"/>
    <w:rsid w:val="00FB1ED7"/>
    <w:rsid w:val="00FB2E64"/>
    <w:rsid w:val="00FB554D"/>
    <w:rsid w:val="00FB69D6"/>
    <w:rsid w:val="00FC369F"/>
    <w:rsid w:val="00FC680C"/>
    <w:rsid w:val="00FD005E"/>
    <w:rsid w:val="00FD3E6B"/>
    <w:rsid w:val="00FD55BD"/>
    <w:rsid w:val="00FD5A8C"/>
    <w:rsid w:val="00FE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745A59"/>
  <w15:chartTrackingRefBased/>
  <w15:docId w15:val="{AE25A3DE-849A-41C4-9BD9-F7FE8D71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jc w:val="center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jc w:val="both"/>
      <w:outlineLvl w:val="1"/>
    </w:pPr>
    <w:rPr>
      <w:rFonts w:ascii="Lucida Console" w:hAnsi="Lucida Console" w:cs="Lucida Console"/>
      <w:b/>
      <w:bCs/>
      <w:sz w:val="22"/>
      <w:lang w:val="en-US"/>
    </w:rPr>
  </w:style>
  <w:style w:type="paragraph" w:styleId="3">
    <w:name w:val="heading 3"/>
    <w:basedOn w:val="a"/>
    <w:next w:val="a"/>
    <w:qFormat/>
    <w:pPr>
      <w:keepNext/>
      <w:numPr>
        <w:ilvl w:val="2"/>
        <w:numId w:val="2"/>
      </w:numPr>
      <w:jc w:val="center"/>
      <w:outlineLvl w:val="2"/>
    </w:pPr>
    <w:rPr>
      <w:rFonts w:ascii="Tahoma" w:hAnsi="Tahoma" w:cs="Tahoma"/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sz w:val="22"/>
      <w:szCs w:val="22"/>
    </w:rPr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6">
    <w:name w:val="Основной шрифт абзаца6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5">
    <w:name w:val="Основной шрифт абзаца5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4">
    <w:name w:val="Основной шрифт абзаца4"/>
  </w:style>
  <w:style w:type="character" w:customStyle="1" w:styleId="30">
    <w:name w:val="Основной шрифт абзаца3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Символ сноски"/>
    <w:rPr>
      <w:vertAlign w:val="superscript"/>
    </w:rPr>
  </w:style>
  <w:style w:type="character" w:customStyle="1" w:styleId="11">
    <w:name w:val="Знак сноски1"/>
    <w:rPr>
      <w:vertAlign w:val="superscript"/>
    </w:rPr>
  </w:style>
  <w:style w:type="character" w:customStyle="1" w:styleId="a5">
    <w:name w:val="Символы концевой сноски"/>
    <w:rPr>
      <w:vertAlign w:val="superscript"/>
    </w:rPr>
  </w:style>
  <w:style w:type="character" w:customStyle="1" w:styleId="WW-">
    <w:name w:val="WW-Символы концевой сноски"/>
  </w:style>
  <w:style w:type="character" w:customStyle="1" w:styleId="a6">
    <w:name w:val="Символ нумерации"/>
  </w:style>
  <w:style w:type="paragraph" w:customStyle="1" w:styleId="12">
    <w:name w:val="Заголовок1"/>
    <w:basedOn w:val="a"/>
    <w:next w:val="a7"/>
    <w:pPr>
      <w:keepNext/>
      <w:spacing w:before="240" w:after="120"/>
    </w:pPr>
    <w:rPr>
      <w:rFonts w:ascii="Liberation Sans" w:eastAsia="Droid Sans Fallback" w:hAnsi="Liberation Sans" w:cs="Lucida Sans"/>
      <w:sz w:val="28"/>
      <w:szCs w:val="28"/>
    </w:rPr>
  </w:style>
  <w:style w:type="paragraph" w:styleId="a7">
    <w:name w:val="Body Text"/>
    <w:basedOn w:val="a"/>
    <w:pPr>
      <w:jc w:val="center"/>
    </w:pPr>
    <w:rPr>
      <w:b/>
      <w:bCs/>
      <w:i/>
      <w:iCs/>
      <w:sz w:val="28"/>
    </w:r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60">
    <w:name w:val="Указатель6"/>
    <w:basedOn w:val="a"/>
    <w:pPr>
      <w:suppressLineNumbers/>
    </w:pPr>
    <w:rPr>
      <w:rFonts w:cs="FreeSans"/>
    </w:rPr>
  </w:style>
  <w:style w:type="paragraph" w:customStyle="1" w:styleId="40">
    <w:name w:val="Название объекта4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50">
    <w:name w:val="Указатель5"/>
    <w:basedOn w:val="a"/>
    <w:pPr>
      <w:suppressLineNumbers/>
    </w:pPr>
    <w:rPr>
      <w:rFonts w:cs="Lucida Sans"/>
    </w:rPr>
  </w:style>
  <w:style w:type="paragraph" w:customStyle="1" w:styleId="31">
    <w:name w:val="Название объекта3"/>
    <w:basedOn w:val="a"/>
    <w:pPr>
      <w:suppressLineNumbers/>
      <w:spacing w:before="120" w:after="120"/>
    </w:pPr>
    <w:rPr>
      <w:i/>
      <w:iCs/>
    </w:rPr>
  </w:style>
  <w:style w:type="paragraph" w:customStyle="1" w:styleId="41">
    <w:name w:val="Указатель4"/>
    <w:basedOn w:val="a"/>
    <w:pPr>
      <w:suppressLineNumbers/>
    </w:pPr>
  </w:style>
  <w:style w:type="paragraph" w:customStyle="1" w:styleId="13">
    <w:name w:val="Название1"/>
    <w:basedOn w:val="a"/>
    <w:pPr>
      <w:suppressLineNumbers/>
      <w:spacing w:before="120" w:after="120"/>
    </w:pPr>
    <w:rPr>
      <w:i/>
      <w:iCs/>
    </w:rPr>
  </w:style>
  <w:style w:type="paragraph" w:customStyle="1" w:styleId="32">
    <w:name w:val="Указатель3"/>
    <w:basedOn w:val="a"/>
    <w:pPr>
      <w:suppressLineNumbers/>
    </w:pPr>
  </w:style>
  <w:style w:type="paragraph" w:customStyle="1" w:styleId="21">
    <w:name w:val="Название объекта2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22">
    <w:name w:val="Указатель2"/>
    <w:basedOn w:val="a"/>
    <w:pPr>
      <w:suppressLineNumbers/>
    </w:pPr>
    <w:rPr>
      <w:rFonts w:cs="Lucida Sans"/>
    </w:rPr>
  </w:style>
  <w:style w:type="paragraph" w:customStyle="1" w:styleId="14">
    <w:name w:val="Название объекта1"/>
    <w:basedOn w:val="a"/>
    <w:pPr>
      <w:suppressLineNumbers/>
      <w:spacing w:before="120" w:after="120"/>
    </w:pPr>
    <w:rPr>
      <w:rFonts w:cs="Lucida Sans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Lucida Sans"/>
    </w:rPr>
  </w:style>
  <w:style w:type="paragraph" w:styleId="aa">
    <w:name w:val="Body Text Indent"/>
    <w:basedOn w:val="a"/>
    <w:pPr>
      <w:ind w:firstLine="540"/>
      <w:jc w:val="both"/>
    </w:pPr>
    <w:rPr>
      <w:sz w:val="22"/>
    </w:rPr>
  </w:style>
  <w:style w:type="paragraph" w:styleId="ab">
    <w:name w:val="header"/>
    <w:basedOn w:val="a"/>
    <w:link w:val="ac"/>
    <w:uiPriority w:val="99"/>
    <w:pPr>
      <w:tabs>
        <w:tab w:val="center" w:pos="4677"/>
        <w:tab w:val="right" w:pos="9355"/>
      </w:tabs>
    </w:pPr>
  </w:style>
  <w:style w:type="paragraph" w:styleId="ad">
    <w:name w:val="footer"/>
    <w:basedOn w:val="a"/>
    <w:link w:val="ae"/>
    <w:uiPriority w:val="99"/>
    <w:pPr>
      <w:tabs>
        <w:tab w:val="center" w:pos="4677"/>
        <w:tab w:val="right" w:pos="9355"/>
      </w:tabs>
    </w:pPr>
  </w:style>
  <w:style w:type="paragraph" w:customStyle="1" w:styleId="210">
    <w:name w:val="Основной текст с отступом 21"/>
    <w:basedOn w:val="a"/>
    <w:pPr>
      <w:ind w:firstLine="540"/>
      <w:jc w:val="both"/>
    </w:pPr>
  </w:style>
  <w:style w:type="paragraph" w:styleId="af">
    <w:name w:val="footnote text"/>
    <w:basedOn w:val="a"/>
    <w:rPr>
      <w:sz w:val="20"/>
      <w:szCs w:val="20"/>
    </w:r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paragraph" w:customStyle="1" w:styleId="af2">
    <w:name w:val="Содержимое врезки"/>
    <w:basedOn w:val="a7"/>
  </w:style>
  <w:style w:type="table" w:styleId="af3">
    <w:name w:val="Table Grid"/>
    <w:basedOn w:val="a1"/>
    <w:uiPriority w:val="39"/>
    <w:rsid w:val="0088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uiPriority w:val="99"/>
    <w:semiHidden/>
    <w:unhideWhenUsed/>
    <w:rsid w:val="00312093"/>
    <w:rPr>
      <w:color w:val="0000FF"/>
      <w:u w:val="single"/>
    </w:rPr>
  </w:style>
  <w:style w:type="character" w:styleId="af5">
    <w:name w:val="FollowedHyperlink"/>
    <w:uiPriority w:val="99"/>
    <w:semiHidden/>
    <w:unhideWhenUsed/>
    <w:rsid w:val="00312093"/>
    <w:rPr>
      <w:color w:val="800080"/>
      <w:u w:val="single"/>
    </w:rPr>
  </w:style>
  <w:style w:type="paragraph" w:customStyle="1" w:styleId="msonormal0">
    <w:name w:val="msonormal"/>
    <w:basedOn w:val="a"/>
    <w:rsid w:val="00312093"/>
    <w:pPr>
      <w:spacing w:before="100" w:beforeAutospacing="1" w:after="100" w:afterAutospacing="1"/>
    </w:pPr>
    <w:rPr>
      <w:lang w:eastAsia="ru-RU"/>
    </w:rPr>
  </w:style>
  <w:style w:type="character" w:customStyle="1" w:styleId="ac">
    <w:name w:val="Верхний колонтитул Знак"/>
    <w:link w:val="ab"/>
    <w:uiPriority w:val="99"/>
    <w:rsid w:val="00312093"/>
    <w:rPr>
      <w:sz w:val="24"/>
      <w:szCs w:val="24"/>
      <w:lang w:eastAsia="zh-CN"/>
    </w:rPr>
  </w:style>
  <w:style w:type="character" w:customStyle="1" w:styleId="ae">
    <w:name w:val="Нижний колонтитул Знак"/>
    <w:link w:val="ad"/>
    <w:uiPriority w:val="99"/>
    <w:rsid w:val="00312093"/>
    <w:rPr>
      <w:sz w:val="24"/>
      <w:szCs w:val="24"/>
      <w:lang w:eastAsia="zh-CN"/>
    </w:rPr>
  </w:style>
  <w:style w:type="paragraph" w:styleId="af6">
    <w:name w:val="No Spacing"/>
    <w:uiPriority w:val="1"/>
    <w:qFormat/>
    <w:rsid w:val="00312093"/>
    <w:rPr>
      <w:rFonts w:ascii="Calibri" w:hAnsi="Calibri"/>
      <w:sz w:val="22"/>
      <w:szCs w:val="22"/>
    </w:rPr>
  </w:style>
  <w:style w:type="paragraph" w:styleId="af7">
    <w:name w:val="List Paragraph"/>
    <w:basedOn w:val="a"/>
    <w:uiPriority w:val="34"/>
    <w:qFormat/>
    <w:rsid w:val="00312093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475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784C2-361B-4F10-9FD2-DC1F07A8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1427</Words>
  <Characters>8134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IV Областная заочная олимпиада по программированию среди учащихся общего, профессионального и дополнительного образования</vt:lpstr>
    </vt:vector>
  </TitlesOfParts>
  <Company/>
  <LinksUpToDate>false</LinksUpToDate>
  <CharactersWithSpaces>9542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Областная заочная олимпиада по программированию среди учащихся общего, профессионального и дополнительного образования</dc:title>
  <dc:subject/>
  <dc:creator>Рейнгольд МГ</dc:creator>
  <cp:keywords/>
  <dc:description/>
  <cp:lastModifiedBy>Вход</cp:lastModifiedBy>
  <cp:revision>8</cp:revision>
  <cp:lastPrinted>2003-09-07T23:23:00Z</cp:lastPrinted>
  <dcterms:created xsi:type="dcterms:W3CDTF">2021-12-06T04:59:00Z</dcterms:created>
  <dcterms:modified xsi:type="dcterms:W3CDTF">2021-12-11T08:57:00Z</dcterms:modified>
</cp:coreProperties>
</file>